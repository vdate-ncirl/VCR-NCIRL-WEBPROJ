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EE" w:rsidRPr="00BB5620" w:rsidRDefault="00BB5620" w:rsidP="00BB5620">
      <w:pPr>
        <w:pStyle w:val="Title"/>
        <w:jc w:val="center"/>
        <w:rPr>
          <w:rStyle w:val="BookTitle"/>
          <w:b w:val="0"/>
          <w:bCs w:val="0"/>
          <w:i w:val="0"/>
          <w:iCs w:val="0"/>
          <w:spacing w:val="-10"/>
          <w:sz w:val="40"/>
        </w:rPr>
      </w:pPr>
      <w:r w:rsidRPr="00BB5620">
        <w:rPr>
          <w:rStyle w:val="BookTitle"/>
          <w:b w:val="0"/>
          <w:bCs w:val="0"/>
          <w:i w:val="0"/>
          <w:iCs w:val="0"/>
          <w:spacing w:val="-10"/>
          <w:sz w:val="40"/>
        </w:rPr>
        <w:t>Object Oriented Software Engineering Project _ April 2017</w:t>
      </w:r>
    </w:p>
    <w:p w:rsidR="00BB5620" w:rsidRDefault="00BB5620" w:rsidP="005E4AEE">
      <w:pPr>
        <w:spacing w:line="254" w:lineRule="auto"/>
        <w:ind w:right="440"/>
        <w:rPr>
          <w:rStyle w:val="BookTitle"/>
        </w:rPr>
      </w:pPr>
    </w:p>
    <w:p w:rsidR="005E4AEE" w:rsidRDefault="00BB5620" w:rsidP="00BB5620">
      <w:pPr>
        <w:pStyle w:val="Subtitle"/>
        <w:jc w:val="center"/>
        <w:rPr>
          <w:rStyle w:val="BookTitle"/>
        </w:rPr>
      </w:pPr>
      <w:r>
        <w:rPr>
          <w:rStyle w:val="BookTitle"/>
        </w:rPr>
        <w:t xml:space="preserve">Project: </w:t>
      </w:r>
      <w:r w:rsidRPr="005E4AEE">
        <w:rPr>
          <w:rStyle w:val="BookTitle"/>
        </w:rPr>
        <w:t>Development</w:t>
      </w:r>
      <w:r w:rsidR="005E4AEE" w:rsidRPr="005E4AEE">
        <w:rPr>
          <w:rStyle w:val="BookTitle"/>
        </w:rPr>
        <w:t xml:space="preserve"> of a computer sys</w:t>
      </w:r>
      <w:r>
        <w:rPr>
          <w:rStyle w:val="BookTitle"/>
        </w:rPr>
        <w:t>tem for a Minecraft Game System</w:t>
      </w:r>
    </w:p>
    <w:p w:rsidR="005E4AEE" w:rsidRDefault="00BB5620" w:rsidP="005E4AEE">
      <w:pPr>
        <w:rPr>
          <w:rStyle w:val="BookTitle"/>
        </w:rPr>
      </w:pPr>
      <w:r>
        <w:rPr>
          <w:rStyle w:val="BookTitle"/>
        </w:rPr>
        <w:t>Students</w:t>
      </w:r>
      <w:r w:rsidR="005E4AEE">
        <w:rPr>
          <w:rStyle w:val="BookTitle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Name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Student ID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Email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Vinit Date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x16135270@student.ncirl.ie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Carl Mohn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x</w:t>
            </w:r>
            <w:r w:rsidRPr="00B05069">
              <w:rPr>
                <w:rStyle w:val="BookTitle"/>
              </w:rPr>
              <w:t>16136799</w:t>
            </w:r>
            <w:r>
              <w:rPr>
                <w:rStyle w:val="BookTitle"/>
              </w:rPr>
              <w:t>@</w:t>
            </w:r>
            <w:r w:rsidRPr="00B05069">
              <w:rPr>
                <w:rStyle w:val="BookTitle"/>
              </w:rPr>
              <w:t xml:space="preserve"> student.ncirl.ie</w:t>
            </w:r>
          </w:p>
        </w:tc>
      </w:tr>
      <w:tr w:rsidR="00B05069" w:rsidTr="00B05069"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>
              <w:rPr>
                <w:rStyle w:val="BookTitle"/>
              </w:rPr>
              <w:t>Rajeeva Revankar</w:t>
            </w:r>
          </w:p>
        </w:tc>
        <w:tc>
          <w:tcPr>
            <w:tcW w:w="3005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</w:t>
            </w:r>
          </w:p>
        </w:tc>
        <w:tc>
          <w:tcPr>
            <w:tcW w:w="3006" w:type="dxa"/>
          </w:tcPr>
          <w:p w:rsidR="00B05069" w:rsidRDefault="00B05069">
            <w:pPr>
              <w:rPr>
                <w:rStyle w:val="BookTitle"/>
              </w:rPr>
            </w:pPr>
            <w:r w:rsidRPr="00B05069">
              <w:rPr>
                <w:rStyle w:val="BookTitle"/>
              </w:rPr>
              <w:t>x16137124@student.ncirl.ie</w:t>
            </w:r>
          </w:p>
        </w:tc>
      </w:tr>
    </w:tbl>
    <w:p w:rsidR="005E4AEE" w:rsidRDefault="005E4AEE">
      <w:pPr>
        <w:rPr>
          <w:rStyle w:val="BookTitle"/>
        </w:rPr>
      </w:pPr>
      <w:r>
        <w:rPr>
          <w:rStyle w:val="BookTitle"/>
        </w:rPr>
        <w:br w:type="page"/>
      </w:r>
    </w:p>
    <w:p w:rsidR="005E4AEE" w:rsidRPr="009902CA" w:rsidRDefault="005E4AEE" w:rsidP="005E4AEE">
      <w:pPr>
        <w:pStyle w:val="Heading1"/>
        <w:rPr>
          <w:b/>
          <w:lang w:val="en-US"/>
        </w:rPr>
      </w:pPr>
      <w:r w:rsidRPr="009902CA">
        <w:rPr>
          <w:b/>
          <w:lang w:val="en-US"/>
        </w:rPr>
        <w:lastRenderedPageBreak/>
        <w:t>Project Scope</w:t>
      </w:r>
    </w:p>
    <w:p w:rsidR="007F5BC8" w:rsidRDefault="007F5BC8" w:rsidP="005313EE">
      <w:pPr>
        <w:pStyle w:val="Heading2"/>
        <w:rPr>
          <w:lang w:val="en-US"/>
        </w:rPr>
      </w:pPr>
    </w:p>
    <w:p w:rsidR="00D70F38" w:rsidRDefault="00F84C57" w:rsidP="00E55959">
      <w:pPr>
        <w:pStyle w:val="Heading2"/>
        <w:rPr>
          <w:b/>
        </w:rPr>
      </w:pPr>
      <w:r>
        <w:rPr>
          <w:b/>
          <w:lang w:val="en-US"/>
        </w:rPr>
        <w:t xml:space="preserve">Project </w:t>
      </w:r>
      <w:r w:rsidR="00E55959" w:rsidRPr="00E55959">
        <w:rPr>
          <w:b/>
          <w:lang w:val="en-US"/>
        </w:rPr>
        <w:t xml:space="preserve">work to be </w:t>
      </w:r>
      <w:r w:rsidR="00E55959" w:rsidRPr="00E55959">
        <w:rPr>
          <w:b/>
        </w:rPr>
        <w:t>accomplished</w:t>
      </w:r>
    </w:p>
    <w:p w:rsidR="005313EE" w:rsidRPr="006370BC" w:rsidRDefault="00E55959" w:rsidP="003E2ECC">
      <w:pPr>
        <w:spacing w:line="254" w:lineRule="auto"/>
        <w:ind w:right="440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sz w:val="28"/>
        </w:rPr>
        <w:t>The main objective of this project is t</w:t>
      </w:r>
      <w:r w:rsidR="00F11428">
        <w:rPr>
          <w:rFonts w:ascii="Times New Roman" w:eastAsia="Times New Roman" w:hAnsi="Times New Roman"/>
          <w:sz w:val="28"/>
        </w:rPr>
        <w:t>o develop a</w:t>
      </w:r>
      <w:r>
        <w:rPr>
          <w:rFonts w:ascii="Times New Roman" w:eastAsia="Times New Roman" w:hAnsi="Times New Roman"/>
          <w:sz w:val="28"/>
        </w:rPr>
        <w:t xml:space="preserve"> “</w:t>
      </w:r>
      <w:r w:rsidRPr="00E55959">
        <w:rPr>
          <w:rFonts w:ascii="Times New Roman" w:eastAsia="Times New Roman" w:hAnsi="Times New Roman"/>
          <w:b/>
          <w:sz w:val="28"/>
        </w:rPr>
        <w:t>Sample Software Engineering Model</w:t>
      </w:r>
      <w:r>
        <w:rPr>
          <w:rFonts w:ascii="Times New Roman" w:eastAsia="Times New Roman" w:hAnsi="Times New Roman"/>
          <w:sz w:val="28"/>
        </w:rPr>
        <w:t xml:space="preserve">” of a computer system for a </w:t>
      </w:r>
      <w:r w:rsidR="00EB421B">
        <w:rPr>
          <w:rFonts w:ascii="Times New Roman" w:eastAsia="Times New Roman" w:hAnsi="Times New Roman"/>
          <w:sz w:val="28"/>
        </w:rPr>
        <w:t>“</w:t>
      </w:r>
      <w:r w:rsidRPr="00EB421B">
        <w:rPr>
          <w:rFonts w:ascii="Times New Roman" w:eastAsia="Times New Roman" w:hAnsi="Times New Roman"/>
          <w:b/>
          <w:color w:val="000000" w:themeColor="text1"/>
          <w:sz w:val="28"/>
        </w:rPr>
        <w:t>Minecraft Game System</w:t>
      </w:r>
      <w:r w:rsidR="009E2E4B">
        <w:rPr>
          <w:rFonts w:ascii="Times New Roman" w:eastAsia="Times New Roman" w:hAnsi="Times New Roman"/>
          <w:b/>
          <w:color w:val="000000" w:themeColor="text1"/>
          <w:sz w:val="28"/>
        </w:rPr>
        <w:t>”</w:t>
      </w:r>
      <w:r>
        <w:rPr>
          <w:rFonts w:ascii="Times New Roman" w:eastAsia="Times New Roman" w:hAnsi="Times New Roman"/>
          <w:color w:val="000000"/>
          <w:sz w:val="28"/>
        </w:rPr>
        <w:t>.</w:t>
      </w:r>
      <w:r w:rsidR="006370BC">
        <w:rPr>
          <w:rFonts w:ascii="Times New Roman" w:eastAsia="Times New Roman" w:hAnsi="Times New Roman"/>
          <w:color w:val="000000"/>
          <w:sz w:val="28"/>
        </w:rPr>
        <w:t xml:space="preserve"> 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 The game is intended and should be s</w:t>
      </w:r>
      <w:r w:rsidR="00F11428">
        <w:rPr>
          <w:rFonts w:ascii="Times New Roman" w:eastAsia="Times New Roman" w:hAnsi="Times New Roman"/>
          <w:color w:val="000000"/>
          <w:sz w:val="28"/>
        </w:rPr>
        <w:t xml:space="preserve">uitable for gamers over age of </w:t>
      </w:r>
      <w:r w:rsidR="009E2E4B">
        <w:rPr>
          <w:rFonts w:ascii="Times New Roman" w:eastAsia="Times New Roman" w:hAnsi="Times New Roman"/>
          <w:color w:val="000000"/>
          <w:sz w:val="28"/>
        </w:rPr>
        <w:t>5 year</w:t>
      </w:r>
      <w:r w:rsidR="00F11428">
        <w:rPr>
          <w:rFonts w:ascii="Times New Roman" w:eastAsia="Times New Roman" w:hAnsi="Times New Roman"/>
          <w:color w:val="000000"/>
          <w:sz w:val="28"/>
        </w:rPr>
        <w:t>s</w:t>
      </w:r>
      <w:r w:rsidR="009E2E4B">
        <w:rPr>
          <w:rFonts w:ascii="Times New Roman" w:eastAsia="Times New Roman" w:hAnsi="Times New Roman"/>
          <w:color w:val="000000"/>
          <w:sz w:val="28"/>
        </w:rPr>
        <w:t xml:space="preserve">. </w:t>
      </w:r>
      <w:r w:rsidR="00506B6E" w:rsidRPr="003E2ECC">
        <w:rPr>
          <w:rFonts w:ascii="Times New Roman" w:eastAsia="Times New Roman" w:hAnsi="Times New Roman"/>
          <w:sz w:val="28"/>
        </w:rPr>
        <w:t>The model would be developed using Object Oriented Concepts</w:t>
      </w:r>
      <w:r w:rsidR="003E2ECC" w:rsidRPr="003E2ECC">
        <w:rPr>
          <w:rFonts w:ascii="Times New Roman" w:eastAsia="Times New Roman" w:hAnsi="Times New Roman"/>
          <w:sz w:val="28"/>
        </w:rPr>
        <w:t>.</w:t>
      </w:r>
      <w:r w:rsidR="00506B6E" w:rsidRPr="003E2ECC">
        <w:rPr>
          <w:rFonts w:ascii="Times New Roman" w:eastAsia="Times New Roman" w:hAnsi="Times New Roman"/>
          <w:sz w:val="28"/>
        </w:rPr>
        <w:t xml:space="preserve"> </w:t>
      </w:r>
      <w:r w:rsidR="003E2ECC" w:rsidRPr="003E2ECC">
        <w:rPr>
          <w:rFonts w:ascii="Times New Roman" w:eastAsia="Times New Roman" w:hAnsi="Times New Roman"/>
          <w:sz w:val="28"/>
        </w:rPr>
        <w:t xml:space="preserve"> The concept would be presented using Unified Modelling language</w:t>
      </w:r>
      <w:r w:rsidR="00F11428">
        <w:rPr>
          <w:rFonts w:ascii="Times New Roman" w:eastAsia="Times New Roman" w:hAnsi="Times New Roman"/>
          <w:sz w:val="28"/>
        </w:rPr>
        <w:t>(UML)</w:t>
      </w:r>
      <w:r w:rsidR="003E2ECC" w:rsidRPr="003E2ECC">
        <w:rPr>
          <w:rFonts w:ascii="Times New Roman" w:eastAsia="Times New Roman" w:hAnsi="Times New Roman"/>
          <w:sz w:val="28"/>
        </w:rPr>
        <w:t xml:space="preserve">. </w:t>
      </w:r>
    </w:p>
    <w:p w:rsidR="00FA298B" w:rsidRDefault="00FA298B" w:rsidP="005313EE">
      <w:pPr>
        <w:pStyle w:val="Heading2"/>
        <w:rPr>
          <w:b/>
          <w:lang w:val="en-US"/>
        </w:rPr>
      </w:pPr>
    </w:p>
    <w:p w:rsidR="00D70F38" w:rsidRPr="00FA298B" w:rsidRDefault="005313EE" w:rsidP="005313EE">
      <w:pPr>
        <w:pStyle w:val="Heading2"/>
        <w:rPr>
          <w:b/>
          <w:lang w:val="en-US"/>
        </w:rPr>
      </w:pPr>
      <w:r w:rsidRPr="00FA298B">
        <w:rPr>
          <w:b/>
          <w:lang w:val="en-US"/>
        </w:rPr>
        <w:t>T</w:t>
      </w:r>
      <w:r w:rsidR="00E55959" w:rsidRPr="00FA298B">
        <w:rPr>
          <w:b/>
          <w:lang w:val="en-US"/>
        </w:rPr>
        <w:t>he purpose this project?</w:t>
      </w:r>
    </w:p>
    <w:p w:rsidR="006370BC" w:rsidRPr="00FA298B" w:rsidRDefault="006370BC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8"/>
        </w:rPr>
        <w:t>Th</w:t>
      </w:r>
      <w:r w:rsidR="00FA298B">
        <w:rPr>
          <w:rFonts w:ascii="Times New Roman" w:eastAsia="Times New Roman" w:hAnsi="Times New Roman"/>
          <w:sz w:val="28"/>
        </w:rPr>
        <w:t>e</w:t>
      </w:r>
      <w:r>
        <w:rPr>
          <w:rFonts w:ascii="Times New Roman" w:eastAsia="Times New Roman" w:hAnsi="Times New Roman"/>
          <w:sz w:val="28"/>
        </w:rPr>
        <w:t xml:space="preserve"> project</w:t>
      </w:r>
      <w:r w:rsidR="00142F84">
        <w:rPr>
          <w:rFonts w:ascii="Times New Roman" w:eastAsia="Times New Roman" w:hAnsi="Times New Roman"/>
          <w:sz w:val="28"/>
        </w:rPr>
        <w:t xml:space="preserve"> work being under</w:t>
      </w:r>
      <w:r w:rsidR="00FA298B">
        <w:rPr>
          <w:rFonts w:ascii="Times New Roman" w:eastAsia="Times New Roman" w:hAnsi="Times New Roman"/>
          <w:sz w:val="28"/>
        </w:rPr>
        <w:t>taken as part</w:t>
      </w:r>
      <w:r>
        <w:rPr>
          <w:rFonts w:ascii="Times New Roman" w:eastAsia="Times New Roman" w:hAnsi="Times New Roman"/>
          <w:sz w:val="28"/>
        </w:rPr>
        <w:t xml:space="preserve"> </w:t>
      </w:r>
      <w:r w:rsidR="00FA298B">
        <w:rPr>
          <w:rFonts w:ascii="Times New Roman" w:eastAsia="Times New Roman" w:hAnsi="Times New Roman"/>
          <w:sz w:val="28"/>
        </w:rPr>
        <w:t>of academic presentation for “</w:t>
      </w:r>
      <w:r w:rsidR="00FA298B" w:rsidRPr="00FA298B">
        <w:rPr>
          <w:rFonts w:ascii="Times New Roman" w:eastAsia="Times New Roman" w:hAnsi="Times New Roman"/>
          <w:b/>
          <w:sz w:val="28"/>
        </w:rPr>
        <w:t>Object Oriented Software Engineering Module</w:t>
      </w:r>
      <w:r w:rsidR="002C5E8E">
        <w:rPr>
          <w:rFonts w:ascii="Times New Roman" w:eastAsia="Times New Roman" w:hAnsi="Times New Roman"/>
          <w:b/>
          <w:sz w:val="28"/>
        </w:rPr>
        <w:t>-2017</w:t>
      </w:r>
      <w:r w:rsidR="00FA298B">
        <w:rPr>
          <w:rFonts w:ascii="Times New Roman" w:eastAsia="Times New Roman" w:hAnsi="Times New Roman"/>
          <w:b/>
          <w:sz w:val="28"/>
        </w:rPr>
        <w:t>”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  <w:r w:rsidR="002C5E8E" w:rsidRPr="002C5E8E">
        <w:rPr>
          <w:rFonts w:ascii="Times New Roman" w:eastAsia="Times New Roman" w:hAnsi="Times New Roman"/>
          <w:sz w:val="28"/>
        </w:rPr>
        <w:t xml:space="preserve">being studied for the course, “Higher Diploma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Science </w:t>
      </w:r>
      <w:r w:rsidR="008E701B" w:rsidRPr="002C5E8E">
        <w:rPr>
          <w:rFonts w:ascii="Times New Roman" w:eastAsia="Times New Roman" w:hAnsi="Times New Roman"/>
          <w:sz w:val="28"/>
        </w:rPr>
        <w:t>in</w:t>
      </w:r>
      <w:r w:rsidR="002C5E8E" w:rsidRPr="002C5E8E">
        <w:rPr>
          <w:rFonts w:ascii="Times New Roman" w:eastAsia="Times New Roman" w:hAnsi="Times New Roman"/>
          <w:sz w:val="28"/>
        </w:rPr>
        <w:t xml:space="preserve"> Computing HDCBIBM”.</w:t>
      </w:r>
      <w:r w:rsidR="002C5E8E">
        <w:rPr>
          <w:rFonts w:ascii="Times New Roman" w:eastAsia="Times New Roman" w:hAnsi="Times New Roman"/>
          <w:b/>
          <w:sz w:val="28"/>
        </w:rPr>
        <w:t xml:space="preserve"> </w:t>
      </w:r>
    </w:p>
    <w:p w:rsidR="006370BC" w:rsidRPr="003E2ECC" w:rsidRDefault="00FA298B" w:rsidP="006370BC">
      <w:pPr>
        <w:spacing w:line="254" w:lineRule="auto"/>
        <w:ind w:right="44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Since t</w:t>
      </w:r>
      <w:r w:rsidR="006370BC">
        <w:rPr>
          <w:rFonts w:ascii="Times New Roman" w:eastAsia="Times New Roman" w:hAnsi="Times New Roman"/>
          <w:sz w:val="28"/>
        </w:rPr>
        <w:t xml:space="preserve">his is an academic project with time restrictions only </w:t>
      </w:r>
      <w:r w:rsidR="005065A7">
        <w:rPr>
          <w:rFonts w:ascii="Times New Roman" w:eastAsia="Times New Roman" w:hAnsi="Times New Roman"/>
          <w:sz w:val="28"/>
        </w:rPr>
        <w:t>a sub-section of Minecraft is in the project scope</w:t>
      </w:r>
      <w:r w:rsidR="006370BC">
        <w:rPr>
          <w:rFonts w:ascii="Times New Roman" w:eastAsia="Times New Roman" w:hAnsi="Times New Roman"/>
          <w:sz w:val="28"/>
        </w:rPr>
        <w:t xml:space="preserve">. </w:t>
      </w:r>
    </w:p>
    <w:p w:rsidR="005313EE" w:rsidRPr="005313EE" w:rsidRDefault="005313EE" w:rsidP="005313EE">
      <w:pPr>
        <w:rPr>
          <w:lang w:val="en-US"/>
        </w:rPr>
      </w:pPr>
    </w:p>
    <w:p w:rsidR="00D70F38" w:rsidRDefault="00F84C57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 xml:space="preserve">Project </w:t>
      </w:r>
      <w:r w:rsidR="005313EE" w:rsidRPr="00FA298B">
        <w:rPr>
          <w:b/>
          <w:lang w:val="en-US"/>
        </w:rPr>
        <w:t>Stakeholders</w:t>
      </w:r>
    </w:p>
    <w:p w:rsidR="00FA298B" w:rsidRPr="00284671" w:rsidRDefault="00FA298B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>The project is presented to National College of Ireland</w:t>
      </w:r>
      <w:r w:rsidR="00C750A0">
        <w:rPr>
          <w:rFonts w:ascii="Times New Roman" w:eastAsia="Times New Roman" w:hAnsi="Times New Roman"/>
          <w:sz w:val="28"/>
        </w:rPr>
        <w:t xml:space="preserve"> by students,</w:t>
      </w:r>
      <w:r w:rsidRPr="00284671">
        <w:rPr>
          <w:rFonts w:ascii="Times New Roman" w:eastAsia="Times New Roman" w:hAnsi="Times New Roman"/>
          <w:sz w:val="28"/>
        </w:rPr>
        <w:t xml:space="preserve">  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Vinit Date</w:t>
      </w:r>
    </w:p>
    <w:p w:rsidR="00FA298B" w:rsidRPr="00DD4933" w:rsidRDefault="00FA298B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 xml:space="preserve">Rajeeva Revankar </w:t>
      </w:r>
    </w:p>
    <w:p w:rsidR="00FA298B" w:rsidRPr="00DD4933" w:rsidRDefault="00B546B8" w:rsidP="00284671">
      <w:pPr>
        <w:pStyle w:val="NoSpacing"/>
        <w:rPr>
          <w:rFonts w:ascii="Times New Roman" w:eastAsia="Times New Roman" w:hAnsi="Times New Roman"/>
          <w:sz w:val="28"/>
          <w:lang w:val="sv-FI"/>
        </w:rPr>
      </w:pPr>
      <w:r w:rsidRPr="00DD4933">
        <w:rPr>
          <w:rFonts w:ascii="Times New Roman" w:eastAsia="Times New Roman" w:hAnsi="Times New Roman"/>
          <w:sz w:val="28"/>
          <w:lang w:val="sv-FI"/>
        </w:rPr>
        <w:t>Carl Mohn</w:t>
      </w:r>
    </w:p>
    <w:p w:rsidR="00B546B8" w:rsidRPr="00DD4933" w:rsidRDefault="00B546B8" w:rsidP="00FA298B">
      <w:pPr>
        <w:rPr>
          <w:lang w:val="sv-FI"/>
        </w:rPr>
      </w:pPr>
    </w:p>
    <w:p w:rsidR="005313EE" w:rsidRPr="00DD4933" w:rsidRDefault="005313EE" w:rsidP="005313EE">
      <w:pPr>
        <w:rPr>
          <w:lang w:val="sv-FI"/>
        </w:rPr>
      </w:pPr>
    </w:p>
    <w:p w:rsidR="00D70F38" w:rsidRPr="00284671" w:rsidRDefault="006E65EB" w:rsidP="005313EE">
      <w:pPr>
        <w:pStyle w:val="Heading2"/>
        <w:rPr>
          <w:b/>
          <w:lang w:val="en-US"/>
        </w:rPr>
      </w:pPr>
      <w:r>
        <w:rPr>
          <w:b/>
          <w:lang w:val="en-US"/>
        </w:rPr>
        <w:t>Exemptions / Out of Project S</w:t>
      </w:r>
      <w:r w:rsidR="00E55959" w:rsidRPr="00284671">
        <w:rPr>
          <w:b/>
          <w:lang w:val="en-US"/>
        </w:rPr>
        <w:t xml:space="preserve">cope </w:t>
      </w:r>
    </w:p>
    <w:p w:rsidR="005313EE" w:rsidRPr="00284671" w:rsidRDefault="00B546B8" w:rsidP="00284671">
      <w:pPr>
        <w:pStyle w:val="NoSpacing"/>
        <w:rPr>
          <w:rFonts w:ascii="Times New Roman" w:eastAsia="Times New Roman" w:hAnsi="Times New Roman"/>
          <w:sz w:val="28"/>
        </w:rPr>
      </w:pPr>
      <w:r w:rsidRPr="00284671">
        <w:rPr>
          <w:rFonts w:ascii="Times New Roman" w:eastAsia="Times New Roman" w:hAnsi="Times New Roman"/>
          <w:sz w:val="28"/>
        </w:rPr>
        <w:t xml:space="preserve">There will be no Software Implementation of the project. All material of this </w:t>
      </w:r>
      <w:r w:rsidR="001E36F1">
        <w:rPr>
          <w:rFonts w:ascii="Times New Roman" w:eastAsia="Times New Roman" w:hAnsi="Times New Roman"/>
          <w:sz w:val="28"/>
        </w:rPr>
        <w:t>project is for academic purpose</w:t>
      </w:r>
      <w:r w:rsidRPr="00284671">
        <w:rPr>
          <w:rFonts w:ascii="Times New Roman" w:eastAsia="Times New Roman" w:hAnsi="Times New Roman"/>
          <w:sz w:val="28"/>
        </w:rPr>
        <w:t xml:space="preserve"> only. </w:t>
      </w:r>
    </w:p>
    <w:p w:rsidR="00284671" w:rsidRDefault="00284671">
      <w:pPr>
        <w:rPr>
          <w:lang w:val="en-US"/>
        </w:rPr>
      </w:pPr>
      <w:r>
        <w:rPr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Objectives</w:t>
      </w:r>
    </w:p>
    <w:p w:rsidR="00D70F38" w:rsidRDefault="00E55959" w:rsidP="005313EE">
      <w:pPr>
        <w:pStyle w:val="Heading2"/>
        <w:rPr>
          <w:lang w:val="en-US"/>
        </w:rPr>
      </w:pPr>
      <w:r w:rsidRPr="005313EE">
        <w:rPr>
          <w:lang w:val="en-US"/>
        </w:rPr>
        <w:t>Technical objectives</w:t>
      </w:r>
    </w:p>
    <w:tbl>
      <w:tblPr>
        <w:tblW w:w="5000" w:type="pct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the conceptual, practical and technical skills of planning and monitoring a project plan using an appropriate CASE tool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understanding of </w:t>
            </w:r>
            <w:hyperlink r:id="rId8" w:tooltip="Agile Development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Agile Development</w:t>
              </w:r>
            </w:hyperlink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Describe in detail the theory, concepts and methods pertaining to the Unified Modelling Language (</w:t>
            </w:r>
            <w:hyperlink r:id="rId9" w:tooltip="uml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UML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).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Create requirements using use case modelling concepts.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Demonstrate conceptual and technical skills in the analysis, design and implementation of a software system using Object Oriented Concepts.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>Employ tools and techniques for Object Oriented Software Engineering,</w:t>
            </w:r>
          </w:p>
        </w:tc>
      </w:tr>
      <w:tr w:rsidR="00FB0FF4" w:rsidRPr="00EC73BA" w:rsidTr="00B64003">
        <w:trPr>
          <w:tblCellSpacing w:w="0" w:type="dxa"/>
        </w:trPr>
        <w:tc>
          <w:tcPr>
            <w:tcW w:w="0" w:type="auto"/>
            <w:vAlign w:val="center"/>
            <w:hideMark/>
          </w:tcPr>
          <w:p w:rsidR="00FB0FF4" w:rsidRPr="002F162E" w:rsidRDefault="00FB0FF4" w:rsidP="00FB0FF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</w:pPr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Demonstrate an ability to adapt and solve problems in software development activities from specification to </w:t>
            </w:r>
            <w:hyperlink r:id="rId10" w:tooltip="Testing" w:history="1">
              <w:r w:rsidRPr="002F162E">
                <w:rPr>
                  <w:rFonts w:ascii="Times New Roman" w:eastAsia="Times New Roman" w:hAnsi="Times New Roman" w:cs="Times New Roman"/>
                  <w:sz w:val="28"/>
                  <w:szCs w:val="24"/>
                  <w:lang w:eastAsia="en-IE"/>
                </w:rPr>
                <w:t>testing</w:t>
              </w:r>
            </w:hyperlink>
            <w:r w:rsidRPr="002F162E">
              <w:rPr>
                <w:rFonts w:ascii="Times New Roman" w:eastAsia="Times New Roman" w:hAnsi="Times New Roman" w:cs="Times New Roman"/>
                <w:sz w:val="28"/>
                <w:szCs w:val="24"/>
                <w:lang w:eastAsia="en-IE"/>
              </w:rPr>
              <w:t xml:space="preserve"> individually and as part of a team.</w:t>
            </w:r>
          </w:p>
        </w:tc>
      </w:tr>
    </w:tbl>
    <w:p w:rsidR="005313EE" w:rsidRPr="005313EE" w:rsidRDefault="005313EE" w:rsidP="005313EE">
      <w:pPr>
        <w:rPr>
          <w:lang w:val="en-US"/>
        </w:rPr>
      </w:pPr>
    </w:p>
    <w:p w:rsidR="00D70F38" w:rsidRPr="005313EE" w:rsidRDefault="00E55959" w:rsidP="005313EE">
      <w:pPr>
        <w:pStyle w:val="Heading2"/>
      </w:pPr>
      <w:r w:rsidRPr="005313EE">
        <w:rPr>
          <w:lang w:val="en-US"/>
        </w:rPr>
        <w:t>Schedule objectives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Project team formed during wk6 of current semester of this academic year. </w:t>
      </w:r>
    </w:p>
    <w:p w:rsidR="002F162E" w:rsidRPr="002F162E" w:rsidRDefault="00C80C21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 xml:space="preserve">Plan is </w:t>
      </w:r>
      <w:r w:rsidR="002F162E" w:rsidRPr="002F162E">
        <w:rPr>
          <w:rFonts w:ascii="Times New Roman" w:eastAsia="Times New Roman" w:hAnsi="Times New Roman" w:cs="Times New Roman"/>
          <w:sz w:val="28"/>
          <w:szCs w:val="24"/>
          <w:lang w:eastAsia="en-IE"/>
        </w:rPr>
        <w:t>to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 xml:space="preserve"> develop a “</w:t>
      </w:r>
      <w:r w:rsidR="002F162E" w:rsidRPr="002F162E">
        <w:rPr>
          <w:rFonts w:ascii="Times New Roman" w:eastAsia="Times New Roman" w:hAnsi="Times New Roman"/>
          <w:b/>
          <w:sz w:val="28"/>
          <w:szCs w:val="24"/>
        </w:rPr>
        <w:t>Sample Software Engineering Model</w:t>
      </w:r>
      <w:r w:rsidR="002F162E" w:rsidRPr="002F162E">
        <w:rPr>
          <w:rFonts w:ascii="Times New Roman" w:eastAsia="Times New Roman" w:hAnsi="Times New Roman"/>
          <w:sz w:val="28"/>
          <w:szCs w:val="24"/>
        </w:rPr>
        <w:t>” of a computer system for a “</w:t>
      </w:r>
      <w:r w:rsidR="002F162E"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Minecraft Game System”.</w:t>
      </w:r>
    </w:p>
    <w:p w:rsidR="005313EE" w:rsidRPr="002F162E" w:rsidRDefault="002F162E" w:rsidP="00C80C21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Project is to be submitted on or before end of w</w:t>
      </w:r>
      <w:r w:rsidR="005B7C37">
        <w:rPr>
          <w:rFonts w:ascii="Times New Roman" w:eastAsia="Times New Roman" w:hAnsi="Times New Roman"/>
          <w:color w:val="000000" w:themeColor="text1"/>
          <w:sz w:val="28"/>
          <w:szCs w:val="24"/>
        </w:rPr>
        <w:t>ee</w:t>
      </w:r>
      <w:r w:rsidRPr="002F162E">
        <w:rPr>
          <w:rFonts w:ascii="Times New Roman" w:eastAsia="Times New Roman" w:hAnsi="Times New Roman"/>
          <w:color w:val="000000" w:themeColor="text1"/>
          <w:sz w:val="28"/>
          <w:szCs w:val="24"/>
        </w:rPr>
        <w:t>k 13 of the module</w:t>
      </w:r>
      <w:r w:rsidRPr="002F162E">
        <w:rPr>
          <w:rFonts w:ascii="Times New Roman" w:eastAsia="Times New Roman" w:hAnsi="Times New Roman"/>
          <w:color w:val="000000"/>
          <w:sz w:val="28"/>
          <w:szCs w:val="24"/>
        </w:rPr>
        <w:t>.</w:t>
      </w:r>
    </w:p>
    <w:p w:rsidR="00371039" w:rsidRPr="002F162E" w:rsidRDefault="00371039">
      <w:pPr>
        <w:rPr>
          <w:sz w:val="24"/>
          <w:szCs w:val="24"/>
          <w:lang w:val="en-US"/>
        </w:rPr>
      </w:pPr>
      <w:r w:rsidRPr="002F162E">
        <w:rPr>
          <w:sz w:val="24"/>
          <w:szCs w:val="24"/>
          <w:lang w:val="en-US"/>
        </w:rPr>
        <w:br w:type="page"/>
      </w:r>
    </w:p>
    <w:p w:rsidR="005E4AEE" w:rsidRDefault="005E4AEE" w:rsidP="00182A61">
      <w:pPr>
        <w:pStyle w:val="Heading1"/>
        <w:rPr>
          <w:lang w:val="en-US"/>
        </w:rPr>
      </w:pPr>
      <w:r w:rsidRPr="003C4DD7">
        <w:rPr>
          <w:lang w:val="en-US"/>
        </w:rPr>
        <w:lastRenderedPageBreak/>
        <w:t>Deliverables</w:t>
      </w:r>
    </w:p>
    <w:p w:rsidR="00E451ED" w:rsidRPr="00E451ED" w:rsidRDefault="00E451ED" w:rsidP="00E451ED">
      <w:pPr>
        <w:rPr>
          <w:lang w:val="en-US"/>
        </w:rPr>
      </w:pPr>
      <w:r>
        <w:rPr>
          <w:rFonts w:ascii="Times New Roman" w:eastAsia="Times New Roman" w:hAnsi="Times New Roman"/>
          <w:sz w:val="28"/>
        </w:rPr>
        <w:t xml:space="preserve">The Project deliverables are listed below. It can be noted that group deliverables are highlighted in </w:t>
      </w:r>
      <w:r>
        <w:rPr>
          <w:rFonts w:ascii="Times New Roman" w:eastAsia="Times New Roman" w:hAnsi="Times New Roman"/>
          <w:color w:val="00B150"/>
          <w:sz w:val="24"/>
        </w:rPr>
        <w:t>GREEN</w:t>
      </w:r>
      <w:r>
        <w:rPr>
          <w:rFonts w:ascii="Times New Roman" w:eastAsia="Times New Roman" w:hAnsi="Times New Roman"/>
          <w:sz w:val="28"/>
        </w:rPr>
        <w:t xml:space="preserve"> and individual deliverables in </w:t>
      </w:r>
      <w:r>
        <w:rPr>
          <w:rFonts w:ascii="Times New Roman" w:eastAsia="Times New Roman" w:hAnsi="Times New Roman"/>
          <w:color w:val="0070C1"/>
          <w:sz w:val="24"/>
        </w:rPr>
        <w:t>BLUE.</w:t>
      </w:r>
    </w:p>
    <w:p w:rsidR="005313EE" w:rsidRDefault="005313EE" w:rsidP="005313EE">
      <w:pPr>
        <w:spacing w:line="33" w:lineRule="exact"/>
        <w:rPr>
          <w:rFonts w:ascii="Times New Roman" w:eastAsia="Times New Roman" w:hAnsi="Times New Roman"/>
          <w:sz w:val="24"/>
        </w:rPr>
      </w:pP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</w:t>
      </w:r>
      <w:r w:rsidR="00E451ED">
        <w:t>p] Identify the actors.</w:t>
      </w:r>
    </w:p>
    <w:p w:rsidR="005313EE" w:rsidRPr="004D1762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 w:rsidRPr="004D1762">
        <w:rPr>
          <w:rFonts w:ascii="Times New Roman" w:hAnsi="Times New Roman"/>
        </w:rPr>
        <w:t xml:space="preserve">[Group] Construct a Use Case Model.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Describe in detail any use case from the use case model. The use case must contain an alternate flow.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>[Group] Create a Project Plan to deliver your application. The plan must include a minimum of 3 nesting levels and include all the major tasks and deliverables</w:t>
      </w:r>
      <w:r w:rsidR="00E451ED">
        <w:t>.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conceptual class diagram of the chosen use case. The conceptual class diagram should demonstrate the use of many of the following: attributes, relationships, navigability, association class, multiplicity and composition. </w:t>
      </w:r>
      <w:bookmarkStart w:id="0" w:name="_GoBack"/>
      <w:bookmarkEnd w:id="0"/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Create a glossary that lists and defines all the terms that require clarification.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Draw a System Sequence diagram from the conceptual class diagram. </w:t>
      </w:r>
    </w:p>
    <w:p w:rsidR="005313EE" w:rsidRDefault="005313EE" w:rsidP="006D0E58">
      <w:pPr>
        <w:pStyle w:val="Heading3OOSEIndividualDeliverables"/>
        <w:tabs>
          <w:tab w:val="clear" w:pos="720"/>
          <w:tab w:val="left" w:pos="360"/>
        </w:tabs>
      </w:pPr>
      <w:r>
        <w:t xml:space="preserve">[Individual] Develop Contracts for a minimum of two of the system operations in the system sequence diagram. </w:t>
      </w:r>
    </w:p>
    <w:p w:rsidR="006D0E58" w:rsidRDefault="006D0E58" w:rsidP="006D0E58">
      <w:pPr>
        <w:pStyle w:val="Heading3OOSEIndividualDeliverables"/>
        <w:tabs>
          <w:tab w:val="clear" w:pos="720"/>
          <w:tab w:val="left" w:pos="360"/>
        </w:tabs>
      </w:pPr>
      <w:r>
        <w:t>Individual] Draw Communication diagrams based on the contracts. The communication diagrams should demonstrate the use of design patterns.</w:t>
      </w:r>
    </w:p>
    <w:p w:rsidR="005313EE" w:rsidRDefault="00E451ED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</w:t>
      </w:r>
      <w:r w:rsidR="005313EE">
        <w:t xml:space="preserve">Presentation (how well does the package of models look?).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Use of a UML tool. </w:t>
      </w:r>
    </w:p>
    <w:p w:rsidR="005313EE" w:rsidRDefault="005313EE" w:rsidP="005313EE">
      <w:pPr>
        <w:pStyle w:val="Heading3OOSEGroupDeliverables"/>
        <w:numPr>
          <w:ilvl w:val="0"/>
          <w:numId w:val="3"/>
        </w:numPr>
        <w:tabs>
          <w:tab w:val="left" w:pos="720"/>
        </w:tabs>
        <w:ind w:left="0" w:firstLine="0"/>
      </w:pPr>
      <w:r>
        <w:t xml:space="preserve">[Group] Put together a Testing Plan outlining how you propose to validate the application and verify that it is free of defects. </w:t>
      </w:r>
    </w:p>
    <w:p w:rsidR="005313EE" w:rsidRDefault="005313EE" w:rsidP="005313EE">
      <w:pPr>
        <w:spacing w:line="373" w:lineRule="exact"/>
        <w:rPr>
          <w:rFonts w:ascii="Times New Roman" w:eastAsia="Times New Roman" w:hAnsi="Times New Roman"/>
        </w:rPr>
      </w:pPr>
    </w:p>
    <w:p w:rsidR="005313EE" w:rsidRPr="005313EE" w:rsidRDefault="005313EE" w:rsidP="005313EE">
      <w:pPr>
        <w:rPr>
          <w:lang w:val="en-US"/>
        </w:rPr>
      </w:pPr>
    </w:p>
    <w:p w:rsidR="003C4DD7" w:rsidRDefault="003C4DD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lang w:val="en-US"/>
        </w:rPr>
        <w:br w:type="page"/>
      </w:r>
    </w:p>
    <w:p w:rsidR="005E4AEE" w:rsidRPr="003C4DD7" w:rsidRDefault="005E4AEE" w:rsidP="00182A61">
      <w:pPr>
        <w:pStyle w:val="Heading2"/>
        <w:rPr>
          <w:lang w:val="en-US"/>
        </w:rPr>
      </w:pPr>
      <w:r w:rsidRPr="003C4DD7">
        <w:rPr>
          <w:lang w:val="en-US"/>
        </w:rPr>
        <w:lastRenderedPageBreak/>
        <w:t>Success Factors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54" w:lineRule="auto"/>
        <w:ind w:right="36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the conceptual, practical and technical skills of planning and monitoring a project plan using an appropriate CASE tool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ind w:right="48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Describe in detail the theory, concepts and methods pertaining to the Unified Modelling Language (UML).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0" w:lineRule="atLeast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Create requirements using use case modelling concepts.</w:t>
      </w:r>
    </w:p>
    <w:p w:rsidR="005313EE" w:rsidRPr="00BB7700" w:rsidRDefault="005313EE" w:rsidP="00BB7700">
      <w:pPr>
        <w:pStyle w:val="ListParagraph"/>
        <w:numPr>
          <w:ilvl w:val="0"/>
          <w:numId w:val="15"/>
        </w:numPr>
        <w:spacing w:line="241" w:lineRule="auto"/>
        <w:ind w:right="240"/>
        <w:rPr>
          <w:rFonts w:ascii="Times New Roman" w:eastAsia="Times New Roman" w:hAnsi="Times New Roman"/>
          <w:sz w:val="28"/>
        </w:rPr>
      </w:pPr>
      <w:r w:rsidRPr="00BB7700">
        <w:rPr>
          <w:rFonts w:ascii="Times New Roman" w:eastAsia="Times New Roman" w:hAnsi="Times New Roman"/>
          <w:sz w:val="28"/>
        </w:rPr>
        <w:t>Demonstrate conceptual and technical skills in the analysis, design and implementation of a software system using Object Oriented Concepts.</w:t>
      </w:r>
    </w:p>
    <w:p w:rsidR="005313EE" w:rsidRPr="005313EE" w:rsidRDefault="005313EE" w:rsidP="005313EE">
      <w:pPr>
        <w:rPr>
          <w:lang w:val="en-US"/>
        </w:rPr>
      </w:pPr>
    </w:p>
    <w:p w:rsidR="005E4AEE" w:rsidRDefault="005E4AEE" w:rsidP="00182A61">
      <w:pPr>
        <w:pStyle w:val="Heading1"/>
        <w:rPr>
          <w:lang w:val="en-US"/>
        </w:rPr>
      </w:pPr>
      <w:r w:rsidRPr="00182A61">
        <w:t>Implementation</w:t>
      </w:r>
    </w:p>
    <w:p w:rsidR="003C4DD7" w:rsidRDefault="003C4DD7" w:rsidP="003C4DD7">
      <w:pPr>
        <w:rPr>
          <w:lang w:val="en-US"/>
        </w:rPr>
      </w:pPr>
    </w:p>
    <w:p w:rsidR="003C4DD7" w:rsidRDefault="003C4DD7" w:rsidP="003C4DD7">
      <w:pPr>
        <w:pStyle w:val="Heading2"/>
        <w:rPr>
          <w:lang w:val="en-US"/>
        </w:rPr>
      </w:pPr>
      <w:r>
        <w:rPr>
          <w:lang w:val="en-US"/>
        </w:rPr>
        <w:t>Implementation</w:t>
      </w:r>
      <w:r w:rsidR="00381C1B">
        <w:rPr>
          <w:lang w:val="en-US"/>
        </w:rPr>
        <w:t xml:space="preserve"> (Deliveries)</w:t>
      </w:r>
    </w:p>
    <w:p w:rsidR="0009139F" w:rsidRDefault="00825E1A" w:rsidP="0009139F">
      <w:pPr>
        <w:pStyle w:val="Heading3"/>
        <w:rPr>
          <w:lang w:val="en-US"/>
        </w:rPr>
      </w:pPr>
      <w:r>
        <w:rPr>
          <w:lang w:val="en-US"/>
        </w:rPr>
        <w:t>Actor Identification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 xml:space="preserve">Player 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Minecraft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World Server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Virtual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Opponent Player</w:t>
      </w:r>
    </w:p>
    <w:p w:rsidR="0009139F" w:rsidRPr="00387A6B" w:rsidRDefault="0009139F" w:rsidP="00387A6B">
      <w:pPr>
        <w:pStyle w:val="ListParagraph"/>
        <w:numPr>
          <w:ilvl w:val="0"/>
          <w:numId w:val="16"/>
        </w:numPr>
        <w:spacing w:line="254" w:lineRule="auto"/>
        <w:ind w:right="360"/>
        <w:rPr>
          <w:rFonts w:ascii="Times New Roman" w:eastAsia="Times New Roman" w:hAnsi="Times New Roman"/>
          <w:sz w:val="24"/>
        </w:rPr>
      </w:pPr>
      <w:r w:rsidRPr="00387A6B">
        <w:rPr>
          <w:rFonts w:ascii="Times New Roman" w:eastAsia="Times New Roman" w:hAnsi="Times New Roman"/>
          <w:sz w:val="24"/>
        </w:rPr>
        <w:t>Payment processor</w:t>
      </w:r>
    </w:p>
    <w:p w:rsidR="00CA4461" w:rsidRDefault="00CA4461" w:rsidP="003C4DD7">
      <w:pPr>
        <w:rPr>
          <w:lang w:val="en-US"/>
        </w:rPr>
      </w:pPr>
    </w:p>
    <w:p w:rsidR="00CA4461" w:rsidRDefault="00CA4461">
      <w:pPr>
        <w:rPr>
          <w:lang w:val="en-US"/>
        </w:rPr>
      </w:pPr>
      <w:r>
        <w:rPr>
          <w:lang w:val="en-US"/>
        </w:rPr>
        <w:br w:type="page"/>
      </w:r>
    </w:p>
    <w:p w:rsidR="0009139F" w:rsidRDefault="0085410A" w:rsidP="000913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Construct </w:t>
      </w:r>
      <w:r w:rsidR="008E701B">
        <w:rPr>
          <w:lang w:val="en-US"/>
        </w:rPr>
        <w:t>a Use</w:t>
      </w:r>
      <w:r w:rsidR="0009139F">
        <w:rPr>
          <w:lang w:val="en-US"/>
        </w:rPr>
        <w:t xml:space="preserve"> Case Diagram</w:t>
      </w:r>
      <w:r w:rsidR="00DF58BF">
        <w:rPr>
          <w:lang w:val="en-US"/>
        </w:rPr>
        <w:t xml:space="preserve"> </w:t>
      </w:r>
      <w:r w:rsidR="008E701B">
        <w:rPr>
          <w:lang w:val="en-US"/>
        </w:rPr>
        <w:t>(High</w:t>
      </w:r>
      <w:r w:rsidR="00DF58BF">
        <w:rPr>
          <w:lang w:val="en-US"/>
        </w:rPr>
        <w:t xml:space="preserve"> Level)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Based on earlier step of identifying actors and use cases, the Use Case Diagram has been plotted using IBM’s Rational Modeler Application tool.</w:t>
      </w:r>
    </w:p>
    <w:p w:rsidR="0009139F" w:rsidRDefault="00DB6286" w:rsidP="0009139F">
      <w:pPr>
        <w:rPr>
          <w:rFonts w:ascii="Times New Roman" w:eastAsia="Times New Roman" w:hAnsi="Times New Roman"/>
          <w:sz w:val="28"/>
        </w:rPr>
      </w:pPr>
      <w:r w:rsidRPr="00DB6286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4A7BFA41" wp14:editId="5DA15D18">
            <wp:extent cx="5731510" cy="4446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F32AF5" w:rsidRDefault="00F32AF5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F32AF5" w:rsidRDefault="00F32AF5" w:rsidP="00F32AF5">
      <w:pPr>
        <w:pStyle w:val="Heading3"/>
        <w:rPr>
          <w:lang w:val="en-US"/>
        </w:rPr>
      </w:pPr>
      <w:r>
        <w:rPr>
          <w:lang w:val="en-US"/>
        </w:rPr>
        <w:lastRenderedPageBreak/>
        <w:t>Describe Use Cases</w:t>
      </w:r>
      <w:r w:rsidR="00DF58BF">
        <w:rPr>
          <w:lang w:val="en-US"/>
        </w:rPr>
        <w:t xml:space="preserve"> (Bird’s eye view)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Register</w:t>
      </w:r>
      <w:r w:rsidR="005B7C37">
        <w:rPr>
          <w:rFonts w:ascii="Times New Roman" w:eastAsia="Times New Roman" w:hAnsi="Times New Roman"/>
          <w:sz w:val="28"/>
        </w:rPr>
        <w:t>s</w:t>
      </w:r>
      <w:r w:rsidRPr="00387A6B">
        <w:rPr>
          <w:rFonts w:ascii="Times New Roman" w:eastAsia="Times New Roman" w:hAnsi="Times New Roman"/>
          <w:sz w:val="28"/>
        </w:rPr>
        <w:t xml:space="preserve"> with Minecraft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with Minecraft server.</w:t>
      </w:r>
    </w:p>
    <w:p w:rsidR="00F32AF5" w:rsidRPr="00387A6B" w:rsidRDefault="00AB0C6A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Logs in, t</w:t>
      </w:r>
      <w:r w:rsidR="00F32AF5" w:rsidRPr="00387A6B">
        <w:rPr>
          <w:rFonts w:ascii="Times New Roman" w:eastAsia="Times New Roman" w:hAnsi="Times New Roman"/>
          <w:sz w:val="28"/>
        </w:rPr>
        <w:t xml:space="preserve">he player </w:t>
      </w:r>
      <w:r>
        <w:rPr>
          <w:rFonts w:ascii="Times New Roman" w:eastAsia="Times New Roman" w:hAnsi="Times New Roman"/>
          <w:sz w:val="28"/>
        </w:rPr>
        <w:t xml:space="preserve">has option to Create or Update </w:t>
      </w:r>
      <w:r w:rsidR="00F32AF5" w:rsidRPr="00387A6B">
        <w:rPr>
          <w:rFonts w:ascii="Times New Roman" w:eastAsia="Times New Roman" w:hAnsi="Times New Roman"/>
          <w:sz w:val="28"/>
        </w:rPr>
        <w:t>world with World Server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Start Single Player Game Build/Destroy/Attack with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opposite Virtual player.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</w:t>
      </w:r>
      <w:r w:rsidRPr="00387A6B">
        <w:rPr>
          <w:rFonts w:ascii="Times New Roman" w:eastAsia="Times New Roman" w:hAnsi="Times New Roman"/>
          <w:sz w:val="28"/>
        </w:rPr>
        <w:t xml:space="preserve"> </w:t>
      </w:r>
      <w:r w:rsidR="00AB0C6A" w:rsidRPr="00387A6B">
        <w:rPr>
          <w:rFonts w:ascii="Times New Roman" w:eastAsia="Times New Roman" w:hAnsi="Times New Roman"/>
          <w:sz w:val="28"/>
        </w:rPr>
        <w:t>starts</w:t>
      </w:r>
      <w:r w:rsidRPr="00387A6B">
        <w:rPr>
          <w:rFonts w:ascii="Times New Roman" w:eastAsia="Times New Roman" w:hAnsi="Times New Roman"/>
          <w:sz w:val="28"/>
        </w:rPr>
        <w:t xml:space="preserve"> multiplayer game Cooperate/Build/Destroy/Attack/Send Message with opponent player</w:t>
      </w:r>
    </w:p>
    <w:p w:rsidR="00F32AF5" w:rsidRPr="00387A6B" w:rsidRDefault="00F32AF5" w:rsidP="00387A6B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387A6B">
        <w:rPr>
          <w:rFonts w:ascii="Times New Roman" w:eastAsia="Times New Roman" w:hAnsi="Times New Roman"/>
          <w:sz w:val="28"/>
        </w:rPr>
        <w:t>Player logs in</w:t>
      </w:r>
      <w:r w:rsidR="005B7C37">
        <w:rPr>
          <w:rFonts w:ascii="Times New Roman" w:eastAsia="Times New Roman" w:hAnsi="Times New Roman"/>
          <w:sz w:val="28"/>
        </w:rPr>
        <w:t>, buys add-</w:t>
      </w:r>
      <w:r w:rsidRPr="00387A6B">
        <w:rPr>
          <w:rFonts w:ascii="Times New Roman" w:eastAsia="Times New Roman" w:hAnsi="Times New Roman"/>
          <w:sz w:val="28"/>
        </w:rPr>
        <w:t>on</w:t>
      </w:r>
    </w:p>
    <w:p w:rsidR="0009139F" w:rsidRDefault="0009139F" w:rsidP="0009139F">
      <w:pPr>
        <w:rPr>
          <w:rFonts w:ascii="Times New Roman" w:eastAsia="Times New Roman" w:hAnsi="Times New Roman"/>
          <w:sz w:val="28"/>
        </w:rPr>
      </w:pPr>
    </w:p>
    <w:p w:rsidR="008224C0" w:rsidRDefault="008224C0" w:rsidP="008224C0">
      <w:pPr>
        <w:pStyle w:val="Heading1"/>
        <w:rPr>
          <w:rFonts w:eastAsia="Times New Roman"/>
        </w:rPr>
      </w:pPr>
      <w:r>
        <w:rPr>
          <w:rFonts w:eastAsia="Times New Roman"/>
        </w:rPr>
        <w:t>Conceptual Class Diagram (joint)</w:t>
      </w:r>
    </w:p>
    <w:p w:rsidR="008224C0" w:rsidRDefault="00B64003" w:rsidP="0009139F">
      <w:pPr>
        <w:rPr>
          <w:rFonts w:ascii="Times New Roman" w:eastAsia="Times New Roman" w:hAnsi="Times New Roman"/>
          <w:sz w:val="28"/>
        </w:rPr>
      </w:pPr>
      <w:r w:rsidRPr="00B64003">
        <w:rPr>
          <w:rFonts w:ascii="Times New Roman" w:eastAsia="Times New Roman" w:hAnsi="Times New Roman"/>
          <w:sz w:val="28"/>
        </w:rPr>
        <w:drawing>
          <wp:inline distT="0" distB="0" distL="0" distR="0" wp14:anchorId="0104B886" wp14:editId="7420E720">
            <wp:extent cx="5731510" cy="28130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712EE3" w:rsidRDefault="00712EE3" w:rsidP="0009139F">
      <w:pPr>
        <w:rPr>
          <w:rFonts w:ascii="Times New Roman" w:eastAsia="Times New Roman" w:hAnsi="Times New Roman"/>
          <w:sz w:val="28"/>
        </w:rPr>
      </w:pPr>
    </w:p>
    <w:p w:rsidR="004F4E97" w:rsidRDefault="004F4E97" w:rsidP="00FD350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Detailed Use Case Diagram for “Build” use </w:t>
      </w:r>
      <w:r w:rsidR="00AC3D18">
        <w:rPr>
          <w:rFonts w:eastAsia="Times New Roman"/>
        </w:rPr>
        <w:t>case</w:t>
      </w:r>
      <w:r w:rsidR="009901DD">
        <w:rPr>
          <w:rFonts w:eastAsia="Times New Roman"/>
        </w:rPr>
        <w:t xml:space="preserve"> (Contributor:</w:t>
      </w:r>
      <w:r w:rsidR="00455C54">
        <w:rPr>
          <w:rFonts w:eastAsia="Times New Roman"/>
        </w:rPr>
        <w:t xml:space="preserve"> </w:t>
      </w:r>
      <w:r w:rsidR="009901DD">
        <w:rPr>
          <w:rFonts w:eastAsia="Times New Roman"/>
        </w:rPr>
        <w:t>Vinit</w:t>
      </w:r>
      <w:r w:rsidR="007E5FB3">
        <w:rPr>
          <w:rFonts w:eastAsia="Times New Roman"/>
        </w:rPr>
        <w:t xml:space="preserve"> Date</w:t>
      </w:r>
      <w:r w:rsidR="009901DD">
        <w:rPr>
          <w:rFonts w:eastAsia="Times New Roman"/>
        </w:rPr>
        <w:t>)</w:t>
      </w:r>
    </w:p>
    <w:p w:rsidR="0009139F" w:rsidRDefault="004F4E97" w:rsidP="0009139F">
      <w:pPr>
        <w:rPr>
          <w:rFonts w:ascii="Times New Roman" w:eastAsia="Times New Roman" w:hAnsi="Times New Roman"/>
          <w:sz w:val="28"/>
        </w:rPr>
      </w:pPr>
      <w:r w:rsidRPr="004F4E97">
        <w:rPr>
          <w:rFonts w:ascii="Times New Roman" w:eastAsia="Times New Roman" w:hAnsi="Times New Roman"/>
          <w:noProof/>
          <w:sz w:val="28"/>
          <w:lang w:eastAsia="en-IE"/>
        </w:rPr>
        <w:drawing>
          <wp:inline distT="0" distB="0" distL="0" distR="0" wp14:anchorId="20D98B54" wp14:editId="01E7F368">
            <wp:extent cx="5731510" cy="1725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0F" w:rsidRDefault="00A0110F" w:rsidP="00023568">
      <w:pPr>
        <w:pStyle w:val="Heading4"/>
      </w:pPr>
      <w:r>
        <w:t xml:space="preserve">Actors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Virtual Player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 w:rsidR="00DE135D"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A0110F" w:rsidRDefault="00A0110F" w:rsidP="00023568">
      <w:pPr>
        <w:pStyle w:val="Heading4"/>
      </w:pPr>
      <w:bookmarkStart w:id="1" w:name="SECTION00533000000000000000"/>
      <w:r>
        <w:t>Pre-</w:t>
      </w:r>
      <w:r w:rsidRPr="00023568">
        <w:rPr>
          <w:rStyle w:val="Heading4Char"/>
        </w:rPr>
        <w:t>Conditions</w:t>
      </w:r>
      <w:bookmarkEnd w:id="1"/>
      <w:r>
        <w:t xml:space="preserve"> </w:t>
      </w:r>
    </w:p>
    <w:p w:rsidR="00A0110F" w:rsidRDefault="00A0110F" w:rsidP="00B12F0A">
      <w:pPr>
        <w:pStyle w:val="ListParagraph"/>
        <w:numPr>
          <w:ilvl w:val="0"/>
          <w:numId w:val="17"/>
        </w:numPr>
      </w:pPr>
      <w:r w:rsidRPr="00FD41A2">
        <w:rPr>
          <w:rFonts w:ascii="Times New Roman" w:eastAsia="Times New Roman" w:hAnsi="Times New Roman"/>
          <w:sz w:val="28"/>
        </w:rPr>
        <w:t>The</w:t>
      </w:r>
      <w:r>
        <w:t xml:space="preserve"> </w:t>
      </w:r>
      <w:r w:rsidRPr="00B12F0A">
        <w:rPr>
          <w:rFonts w:ascii="Times New Roman" w:eastAsia="Times New Roman" w:hAnsi="Times New Roman"/>
          <w:sz w:val="28"/>
        </w:rPr>
        <w:t>player</w:t>
      </w:r>
      <w:r w:rsidRPr="00FD41A2">
        <w:rPr>
          <w:rFonts w:ascii="Times New Roman" w:eastAsia="Times New Roman" w:hAnsi="Times New Roman"/>
          <w:sz w:val="28"/>
        </w:rPr>
        <w:t xml:space="preserve"> is logged into the system.</w:t>
      </w:r>
      <w:r>
        <w:t xml:space="preserve"> </w:t>
      </w:r>
    </w:p>
    <w:p w:rsidR="00A0110F" w:rsidRDefault="00A0110F" w:rsidP="00023568">
      <w:pPr>
        <w:pStyle w:val="Heading4"/>
      </w:pPr>
      <w:bookmarkStart w:id="2" w:name="SECTION00534000000000000000"/>
      <w:r>
        <w:t>Flow of Events</w:t>
      </w:r>
      <w:bookmarkEnd w:id="2"/>
      <w:r>
        <w:t xml:space="preserve"> 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t xml:space="preserve">The </w:t>
      </w:r>
      <w:r w:rsidRPr="00B12F0A">
        <w:rPr>
          <w:rFonts w:ascii="Times New Roman" w:eastAsia="Times New Roman" w:hAnsi="Times New Roman"/>
          <w:sz w:val="28"/>
        </w:rPr>
        <w:t>player selects to build object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object starts getting built.</w:t>
      </w:r>
    </w:p>
    <w:p w:rsidR="00A0110F" w:rsidRPr="00B12F0A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The resources needed for object build are deducted from player inventory as the object is being built.</w:t>
      </w:r>
    </w:p>
    <w:p w:rsidR="00A0110F" w:rsidRPr="00FD41A2" w:rsidRDefault="00A0110F" w:rsidP="00B12F0A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Object</w:t>
      </w:r>
      <w:r w:rsidRPr="00FD41A2">
        <w:rPr>
          <w:rFonts w:ascii="Times New Roman" w:eastAsia="Times New Roman" w:hAnsi="Times New Roman"/>
          <w:sz w:val="28"/>
        </w:rPr>
        <w:t xml:space="preserve"> building is finished</w:t>
      </w:r>
    </w:p>
    <w:p w:rsidR="00A0110F" w:rsidRDefault="00A0110F" w:rsidP="00023568">
      <w:pPr>
        <w:pStyle w:val="Heading4"/>
      </w:pPr>
      <w:r>
        <w:lastRenderedPageBreak/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finished object</w:t>
      </w:r>
    </w:p>
    <w:p w:rsidR="00A0110F" w:rsidRDefault="00A0110F" w:rsidP="00023568">
      <w:pPr>
        <w:pStyle w:val="Heading4"/>
      </w:pPr>
      <w:r>
        <w:t>Alternative Flow of Event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The player selects to build object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Object starts to get built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Not enough resources are found, Object building is stopped as is</w:t>
      </w:r>
      <w:bookmarkStart w:id="3" w:name="SECTION00534100000000000000"/>
    </w:p>
    <w:bookmarkEnd w:id="3"/>
    <w:p w:rsidR="00A0110F" w:rsidRDefault="00A0110F" w:rsidP="00023568">
      <w:pPr>
        <w:pStyle w:val="Heading4"/>
      </w:pPr>
      <w:r>
        <w:t xml:space="preserve">Post-Conditions </w:t>
      </w:r>
    </w:p>
    <w:p w:rsidR="00A0110F" w:rsidRPr="00FD41A2" w:rsidRDefault="00A0110F" w:rsidP="00FD41A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D41A2">
        <w:rPr>
          <w:rFonts w:ascii="Times New Roman" w:eastAsia="Times New Roman" w:hAnsi="Times New Roman"/>
          <w:sz w:val="28"/>
        </w:rPr>
        <w:t>Render surrounding world with unfinished object</w:t>
      </w:r>
    </w:p>
    <w:p w:rsidR="004F4E97" w:rsidRDefault="001356B9" w:rsidP="001356B9">
      <w:pPr>
        <w:pStyle w:val="Heading1"/>
        <w:rPr>
          <w:rFonts w:eastAsia="Times New Roman"/>
        </w:rPr>
      </w:pPr>
      <w:r w:rsidRPr="001356B9">
        <w:rPr>
          <w:rFonts w:eastAsia="Times New Roman"/>
        </w:rPr>
        <w:lastRenderedPageBreak/>
        <w:t>System Sequence Diagram</w:t>
      </w:r>
    </w:p>
    <w:p w:rsidR="0009139F" w:rsidRDefault="009B2330" w:rsidP="009B233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C31BEB">
        <w:rPr>
          <w:noProof/>
          <w:lang w:eastAsia="en-IE"/>
        </w:rPr>
        <w:drawing>
          <wp:inline distT="0" distB="0" distL="0" distR="0" wp14:anchorId="3E5FF89F" wp14:editId="02D1C4DB">
            <wp:extent cx="5731510" cy="6783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461" w:rsidRDefault="00CA4461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D061CA" w:rsidRDefault="00D061CA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D061CA" w:rsidRDefault="00D061CA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Detailed Use Case Diagram for “Attack” use case (</w:t>
      </w:r>
      <w:r w:rsidR="007E5FB3">
        <w:rPr>
          <w:rFonts w:eastAsia="Times New Roman"/>
        </w:rPr>
        <w:t>Contributor: Rajeeva Revankar</w:t>
      </w:r>
      <w:r>
        <w:rPr>
          <w:rFonts w:eastAsia="Times New Roman"/>
        </w:rPr>
        <w:t>)</w:t>
      </w:r>
    </w:p>
    <w:p w:rsidR="005E666D" w:rsidRDefault="005E666D">
      <w:pPr>
        <w:rPr>
          <w:b/>
          <w:sz w:val="26"/>
          <w:szCs w:val="26"/>
          <w:lang w:val="en-US"/>
        </w:rPr>
      </w:pPr>
    </w:p>
    <w:p w:rsidR="005E666D" w:rsidRDefault="005E666D">
      <w:pPr>
        <w:rPr>
          <w:b/>
          <w:sz w:val="26"/>
          <w:szCs w:val="26"/>
          <w:lang w:val="en-US"/>
        </w:rPr>
      </w:pPr>
      <w:r w:rsidRPr="005E666D">
        <w:rPr>
          <w:b/>
          <w:noProof/>
          <w:sz w:val="26"/>
          <w:szCs w:val="26"/>
          <w:lang w:eastAsia="en-IE"/>
        </w:rPr>
        <w:drawing>
          <wp:inline distT="0" distB="0" distL="0" distR="0" wp14:anchorId="0E4C308F" wp14:editId="4CDE1F30">
            <wp:extent cx="5731510" cy="1725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6D" w:rsidRDefault="005E666D" w:rsidP="00023568">
      <w:pPr>
        <w:pStyle w:val="Heading4"/>
      </w:pPr>
      <w:r>
        <w:t xml:space="preserve">Actors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Player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Virtual Player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Minecraft server (passive actor, needed for authentication)</w:t>
      </w:r>
    </w:p>
    <w:p w:rsidR="005E666D" w:rsidRDefault="005E666D" w:rsidP="00023568">
      <w:pPr>
        <w:pStyle w:val="Heading4"/>
      </w:pPr>
      <w:r>
        <w:t xml:space="preserve">Pre-Conditions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5E666D" w:rsidRDefault="005E666D" w:rsidP="00023568">
      <w:pPr>
        <w:pStyle w:val="Heading4"/>
      </w:pPr>
      <w:r>
        <w:t xml:space="preserve">Flow of Events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selects attack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inventory.</w:t>
      </w:r>
    </w:p>
    <w:p w:rsidR="005E666D" w:rsidRDefault="005E666D" w:rsidP="00F83388">
      <w:pPr>
        <w:pStyle w:val="ListParagraph"/>
        <w:numPr>
          <w:ilvl w:val="0"/>
          <w:numId w:val="17"/>
        </w:numPr>
      </w:pPr>
      <w:r w:rsidRPr="00F83388">
        <w:rPr>
          <w:rFonts w:ascii="Times New Roman" w:eastAsia="Times New Roman" w:hAnsi="Times New Roman"/>
          <w:sz w:val="28"/>
        </w:rPr>
        <w:t>Object/s in surround are damaged</w:t>
      </w:r>
    </w:p>
    <w:p w:rsidR="005E666D" w:rsidRDefault="005E666D" w:rsidP="005E666D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Render surrounding world with damaged object/s</w:t>
      </w:r>
    </w:p>
    <w:p w:rsidR="005E666D" w:rsidRDefault="005E666D" w:rsidP="00023568">
      <w:pPr>
        <w:pStyle w:val="Heading4"/>
      </w:pPr>
      <w:r>
        <w:t>Alternative Flow of Event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The player selects attack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Cost of attack is deducted from player inventory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>Object/s in surround are indestructible e.g. sky / water</w:t>
      </w:r>
    </w:p>
    <w:p w:rsidR="005E666D" w:rsidRDefault="005E666D" w:rsidP="00023568">
      <w:pPr>
        <w:pStyle w:val="Heading4"/>
      </w:pPr>
      <w:r>
        <w:t xml:space="preserve">Post-Conditions </w:t>
      </w:r>
    </w:p>
    <w:p w:rsidR="005E666D" w:rsidRPr="00F83388" w:rsidRDefault="005E666D" w:rsidP="00F8338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Render surrounding world same as before event. </w:t>
      </w:r>
    </w:p>
    <w:p w:rsidR="001356B9" w:rsidRDefault="001356B9" w:rsidP="001356B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System </w:t>
      </w:r>
      <w:r w:rsidRPr="00FD350E">
        <w:t>Sequence</w:t>
      </w:r>
      <w:r>
        <w:rPr>
          <w:rFonts w:eastAsia="Times New Roman"/>
        </w:rPr>
        <w:t xml:space="preserve"> Diagram</w:t>
      </w:r>
    </w:p>
    <w:p w:rsidR="009B2330" w:rsidRPr="009B2330" w:rsidRDefault="009B2330" w:rsidP="009B2330"/>
    <w:p w:rsidR="00182A61" w:rsidRDefault="001356B9" w:rsidP="009B2330">
      <w:pPr>
        <w:jc w:val="center"/>
        <w:rPr>
          <w:b/>
          <w:sz w:val="26"/>
          <w:szCs w:val="26"/>
          <w:lang w:val="en-US"/>
        </w:rPr>
      </w:pPr>
      <w:r w:rsidRPr="00C31BEB">
        <w:rPr>
          <w:noProof/>
          <w:lang w:eastAsia="en-IE"/>
        </w:rPr>
        <w:lastRenderedPageBreak/>
        <w:drawing>
          <wp:inline distT="0" distB="0" distL="0" distR="0" wp14:anchorId="7A4097BA" wp14:editId="1B09C737">
            <wp:extent cx="5542915" cy="886333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2A61">
        <w:rPr>
          <w:b/>
          <w:sz w:val="26"/>
          <w:szCs w:val="26"/>
          <w:lang w:val="en-US"/>
        </w:rPr>
        <w:br w:type="page"/>
      </w:r>
    </w:p>
    <w:p w:rsidR="00E5315D" w:rsidRDefault="00E5315D" w:rsidP="00FD350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Detai</w:t>
      </w:r>
      <w:r w:rsidR="00845B2D">
        <w:rPr>
          <w:rFonts w:eastAsia="Times New Roman"/>
        </w:rPr>
        <w:t>led Use Case Diagram for “</w:t>
      </w:r>
      <w:r w:rsidR="00FD350E">
        <w:rPr>
          <w:rFonts w:eastAsia="Times New Roman"/>
        </w:rPr>
        <w:t>Trade</w:t>
      </w:r>
      <w:r>
        <w:rPr>
          <w:rFonts w:eastAsia="Times New Roman"/>
        </w:rPr>
        <w:t>” use case (Contributor: Carl Mohn)</w:t>
      </w:r>
    </w:p>
    <w:p w:rsidR="00AB0C6A" w:rsidRDefault="00AB0C6A" w:rsidP="00AB0C6A"/>
    <w:p w:rsidR="00AB0C6A" w:rsidRPr="00AB0C6A" w:rsidRDefault="00821D1F" w:rsidP="00AB0C6A">
      <w:r>
        <w:rPr>
          <w:noProof/>
          <w:lang w:eastAsia="en-IE"/>
        </w:rPr>
        <w:drawing>
          <wp:inline distT="0" distB="0" distL="0" distR="0" wp14:anchorId="78679E01" wp14:editId="27EA0394">
            <wp:extent cx="5731510" cy="25247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5D" w:rsidRDefault="00E5315D" w:rsidP="00023568">
      <w:pPr>
        <w:pStyle w:val="Heading4"/>
      </w:pPr>
      <w:r>
        <w:t xml:space="preserve">Actors </w:t>
      </w:r>
    </w:p>
    <w:p w:rsidR="00E5315D" w:rsidRPr="00B12F0A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Player</w:t>
      </w:r>
      <w:r w:rsidR="00322AAF">
        <w:rPr>
          <w:rFonts w:ascii="Times New Roman" w:eastAsia="Times New Roman" w:hAnsi="Times New Roman"/>
          <w:sz w:val="28"/>
        </w:rPr>
        <w:t xml:space="preserve"> 1</w:t>
      </w:r>
    </w:p>
    <w:p w:rsidR="00E5315D" w:rsidRDefault="00322AAF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 2</w:t>
      </w:r>
    </w:p>
    <w:p w:rsidR="00FD5438" w:rsidRPr="00B12F0A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B12F0A">
        <w:rPr>
          <w:rFonts w:ascii="Times New Roman" w:eastAsia="Times New Roman" w:hAnsi="Times New Roman"/>
          <w:sz w:val="28"/>
        </w:rPr>
        <w:t>Minecraft</w:t>
      </w:r>
      <w:r>
        <w:rPr>
          <w:rFonts w:ascii="Times New Roman" w:eastAsia="Times New Roman" w:hAnsi="Times New Roman"/>
          <w:sz w:val="28"/>
        </w:rPr>
        <w:t xml:space="preserve"> server (</w:t>
      </w:r>
      <w:r w:rsidRPr="00FD41A2">
        <w:rPr>
          <w:rFonts w:ascii="Times New Roman" w:eastAsia="Times New Roman" w:hAnsi="Times New Roman"/>
          <w:sz w:val="28"/>
        </w:rPr>
        <w:t>passive actor, needed for authentication)</w:t>
      </w:r>
    </w:p>
    <w:p w:rsidR="00E5315D" w:rsidRDefault="00E5315D" w:rsidP="00023568">
      <w:pPr>
        <w:pStyle w:val="Heading4"/>
      </w:pPr>
      <w:r>
        <w:t xml:space="preserve">Pre-Conditions </w:t>
      </w:r>
    </w:p>
    <w:p w:rsidR="00E5315D" w:rsidRDefault="00E5315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 w:rsidRPr="00F83388">
        <w:rPr>
          <w:rFonts w:ascii="Times New Roman" w:eastAsia="Times New Roman" w:hAnsi="Times New Roman"/>
          <w:sz w:val="28"/>
        </w:rPr>
        <w:t xml:space="preserve">The player is logged into the system. </w:t>
      </w:r>
    </w:p>
    <w:p w:rsidR="00845B2D" w:rsidRPr="00F83388" w:rsidRDefault="00D46C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has none or more </w:t>
      </w:r>
      <w:r w:rsidR="00FD5438">
        <w:rPr>
          <w:rFonts w:ascii="Times New Roman" w:eastAsia="Times New Roman" w:hAnsi="Times New Roman"/>
          <w:sz w:val="28"/>
        </w:rPr>
        <w:t>objects in the inventory</w:t>
      </w:r>
    </w:p>
    <w:p w:rsidR="00E5315D" w:rsidRDefault="00E5315D" w:rsidP="00023568">
      <w:pPr>
        <w:pStyle w:val="Heading4"/>
      </w:pPr>
      <w:r>
        <w:t xml:space="preserve">Flow of Events </w:t>
      </w:r>
    </w:p>
    <w:p w:rsidR="00845B2D" w:rsidRPr="00845B2D" w:rsidRDefault="00E5315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</w:t>
      </w:r>
      <w:r w:rsidR="00FD5438">
        <w:rPr>
          <w:rFonts w:ascii="Times New Roman" w:eastAsia="Times New Roman" w:hAnsi="Times New Roman"/>
          <w:sz w:val="28"/>
        </w:rPr>
        <w:t>targets another player and selects Trade, two inventory windows will pop up</w:t>
      </w:r>
    </w:p>
    <w:p w:rsidR="00845B2D" w:rsidRDefault="00845B2D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clicks and drags objects with the controller to or from the inventory window</w:t>
      </w:r>
      <w:r w:rsidR="00FD5438">
        <w:rPr>
          <w:rFonts w:ascii="Times New Roman" w:eastAsia="Times New Roman" w:hAnsi="Times New Roman"/>
          <w:sz w:val="28"/>
        </w:rPr>
        <w:t xml:space="preserve"> of one player to the inventory window of the other player</w:t>
      </w:r>
      <w:r w:rsidR="00D03EBF">
        <w:rPr>
          <w:rFonts w:ascii="Times New Roman" w:eastAsia="Times New Roman" w:hAnsi="Times New Roman"/>
          <w:sz w:val="28"/>
        </w:rPr>
        <w:t>. A player is not able to drag objects from the other player’s inventory, only to.</w:t>
      </w:r>
    </w:p>
    <w:p w:rsidR="00845B2D" w:rsidRDefault="00FD5438" w:rsidP="00E5315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Both players </w:t>
      </w:r>
      <w:r w:rsidR="008E701B">
        <w:rPr>
          <w:rFonts w:ascii="Times New Roman" w:eastAsia="Times New Roman" w:hAnsi="Times New Roman"/>
          <w:sz w:val="28"/>
        </w:rPr>
        <w:t>must</w:t>
      </w:r>
      <w:r>
        <w:rPr>
          <w:rFonts w:ascii="Times New Roman" w:eastAsia="Times New Roman" w:hAnsi="Times New Roman"/>
          <w:sz w:val="28"/>
        </w:rPr>
        <w:t xml:space="preserve"> select “Accept” to complete the transaction, or </w:t>
      </w:r>
      <w:r w:rsidR="00677685">
        <w:rPr>
          <w:rFonts w:ascii="Times New Roman" w:eastAsia="Times New Roman" w:hAnsi="Times New Roman"/>
          <w:sz w:val="28"/>
        </w:rPr>
        <w:t xml:space="preserve">either player can </w:t>
      </w:r>
      <w:r>
        <w:rPr>
          <w:rFonts w:ascii="Times New Roman" w:eastAsia="Times New Roman" w:hAnsi="Times New Roman"/>
          <w:sz w:val="28"/>
        </w:rPr>
        <w:t>click “Cancel” to cancel the transaction</w:t>
      </w:r>
      <w:r w:rsidR="00677685">
        <w:rPr>
          <w:rFonts w:ascii="Times New Roman" w:eastAsia="Times New Roman" w:hAnsi="Times New Roman"/>
          <w:sz w:val="28"/>
        </w:rPr>
        <w:t>.</w:t>
      </w:r>
    </w:p>
    <w:p w:rsidR="001A1022" w:rsidRDefault="001A1022" w:rsidP="00023568">
      <w:pPr>
        <w:pStyle w:val="Heading4"/>
      </w:pPr>
      <w:r>
        <w:t xml:space="preserve">Post-Conditions </w:t>
      </w:r>
    </w:p>
    <w:p w:rsidR="001A1022" w:rsidRDefault="001A1022" w:rsidP="001A1022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</w:t>
      </w:r>
      <w:r w:rsidR="00FD5438">
        <w:rPr>
          <w:rFonts w:ascii="Times New Roman" w:eastAsia="Times New Roman" w:hAnsi="Times New Roman"/>
          <w:sz w:val="28"/>
        </w:rPr>
        <w:t>,</w:t>
      </w:r>
      <w:r>
        <w:rPr>
          <w:rFonts w:ascii="Times New Roman" w:eastAsia="Times New Roman" w:hAnsi="Times New Roman"/>
          <w:sz w:val="28"/>
        </w:rPr>
        <w:t xml:space="preserve"> </w:t>
      </w:r>
      <w:r w:rsidR="00FD5438">
        <w:rPr>
          <w:rFonts w:ascii="Times New Roman" w:eastAsia="Times New Roman" w:hAnsi="Times New Roman"/>
          <w:sz w:val="28"/>
        </w:rPr>
        <w:t>objects to transfer from source to destination</w:t>
      </w:r>
    </w:p>
    <w:p w:rsidR="00FD5438" w:rsidRP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 weight by addition or subtraction of resource weight</w:t>
      </w:r>
    </w:p>
    <w:p w:rsidR="00C31312" w:rsidRDefault="00C31312" w:rsidP="00023568">
      <w:pPr>
        <w:pStyle w:val="Heading4"/>
      </w:pPr>
      <w:r>
        <w:lastRenderedPageBreak/>
        <w:t>Alternative Flow of Event</w:t>
      </w:r>
    </w:p>
    <w:p w:rsidR="00FD5438" w:rsidRPr="00845B2D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player targets a Shop and selects Trade, two inventory windows will pop up</w:t>
      </w:r>
    </w:p>
    <w:p w:rsidR="00FD5438" w:rsidRDefault="00FD5438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The player clicks and drags objects with the controller to or from the inventory window of one player to the inventory window of the </w:t>
      </w:r>
      <w:r w:rsidR="00677685">
        <w:rPr>
          <w:rFonts w:ascii="Times New Roman" w:eastAsia="Times New Roman" w:hAnsi="Times New Roman"/>
          <w:sz w:val="28"/>
        </w:rPr>
        <w:t>Shop (Trader Actor).</w:t>
      </w:r>
      <w:r w:rsidR="00D03EBF">
        <w:rPr>
          <w:rFonts w:ascii="Times New Roman" w:eastAsia="Times New Roman" w:hAnsi="Times New Roman"/>
          <w:sz w:val="28"/>
        </w:rPr>
        <w:t xml:space="preserve"> If the player wants to buy items, he can drag and drop objects from the Shop (not possible when trading with other players).</w:t>
      </w:r>
    </w:p>
    <w:p w:rsidR="00FD5438" w:rsidRDefault="00677685" w:rsidP="00FD543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The p</w:t>
      </w:r>
      <w:r w:rsidR="00FD5438">
        <w:rPr>
          <w:rFonts w:ascii="Times New Roman" w:eastAsia="Times New Roman" w:hAnsi="Times New Roman"/>
          <w:sz w:val="28"/>
        </w:rPr>
        <w:t xml:space="preserve">layer </w:t>
      </w:r>
      <w:r w:rsidR="00E02C34">
        <w:rPr>
          <w:rFonts w:ascii="Times New Roman" w:eastAsia="Times New Roman" w:hAnsi="Times New Roman"/>
          <w:sz w:val="28"/>
        </w:rPr>
        <w:t>must</w:t>
      </w:r>
      <w:r w:rsidR="00FD5438">
        <w:rPr>
          <w:rFonts w:ascii="Times New Roman" w:eastAsia="Times New Roman" w:hAnsi="Times New Roman"/>
          <w:sz w:val="28"/>
        </w:rPr>
        <w:t xml:space="preserve"> select “Accept” to complete the transaction, or click “Cancel” to cancel the transaction</w:t>
      </w:r>
      <w:r>
        <w:rPr>
          <w:rFonts w:ascii="Times New Roman" w:eastAsia="Times New Roman" w:hAnsi="Times New Roman"/>
          <w:sz w:val="28"/>
        </w:rPr>
        <w:t>.</w:t>
      </w:r>
    </w:p>
    <w:p w:rsidR="00845B2D" w:rsidRDefault="00845B2D" w:rsidP="00023568">
      <w:pPr>
        <w:pStyle w:val="Heading4"/>
      </w:pPr>
      <w:r>
        <w:t xml:space="preserve">Post-Conditions </w:t>
      </w:r>
    </w:p>
    <w:p w:rsidR="00844D58" w:rsidRDefault="00844D58" w:rsidP="00844D58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objects to transfer from source to destination</w:t>
      </w:r>
    </w:p>
    <w:p w:rsidR="00845B2D" w:rsidRDefault="00845B2D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Adjust player inventory weight by </w:t>
      </w:r>
      <w:r w:rsidR="00677685">
        <w:rPr>
          <w:rFonts w:ascii="Times New Roman" w:eastAsia="Times New Roman" w:hAnsi="Times New Roman"/>
          <w:sz w:val="28"/>
        </w:rPr>
        <w:t xml:space="preserve">addition (receiver) or </w:t>
      </w:r>
      <w:r>
        <w:rPr>
          <w:rFonts w:ascii="Times New Roman" w:eastAsia="Times New Roman" w:hAnsi="Times New Roman"/>
          <w:sz w:val="28"/>
        </w:rPr>
        <w:t>subtraction</w:t>
      </w:r>
      <w:r w:rsidR="00677685">
        <w:rPr>
          <w:rFonts w:ascii="Times New Roman" w:eastAsia="Times New Roman" w:hAnsi="Times New Roman"/>
          <w:sz w:val="28"/>
        </w:rPr>
        <w:t xml:space="preserve"> (giver)</w:t>
      </w:r>
      <w:r>
        <w:rPr>
          <w:rFonts w:ascii="Times New Roman" w:eastAsia="Times New Roman" w:hAnsi="Times New Roman"/>
          <w:sz w:val="28"/>
        </w:rPr>
        <w:t xml:space="preserve"> of resource weight</w:t>
      </w:r>
    </w:p>
    <w:p w:rsidR="00C31312" w:rsidRDefault="00FD5438" w:rsidP="00845B2D">
      <w:pPr>
        <w:pStyle w:val="ListParagraph"/>
        <w:numPr>
          <w:ilvl w:val="0"/>
          <w:numId w:val="17"/>
        </w:numPr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Adjust player inventory, money is either added (items sold) or subtracted (items purchased)</w:t>
      </w:r>
    </w:p>
    <w:p w:rsid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C65D42" w:rsidRDefault="00C65D42" w:rsidP="00FD350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System </w:t>
      </w:r>
      <w:r w:rsidRPr="00FD350E">
        <w:t>Sequence</w:t>
      </w:r>
      <w:r>
        <w:rPr>
          <w:rFonts w:eastAsia="Times New Roman"/>
        </w:rPr>
        <w:t xml:space="preserve"> Diagram</w:t>
      </w:r>
    </w:p>
    <w:p w:rsidR="00C65D42" w:rsidRDefault="009B2330" w:rsidP="009B2330">
      <w:pPr>
        <w:jc w:val="center"/>
        <w:rPr>
          <w:rFonts w:ascii="Times New Roman" w:eastAsia="Times New Roman" w:hAnsi="Times New Roman"/>
          <w:sz w:val="28"/>
        </w:rPr>
      </w:pPr>
      <w:r w:rsidRPr="009B2330">
        <w:rPr>
          <w:rFonts w:ascii="Times New Roman" w:eastAsia="Times New Roman" w:hAnsi="Times New Roman"/>
          <w:sz w:val="28"/>
        </w:rPr>
        <w:drawing>
          <wp:inline distT="0" distB="0" distL="0" distR="0" wp14:anchorId="26F660D0" wp14:editId="04955B06">
            <wp:extent cx="5029200" cy="4257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A21" w:rsidRDefault="00C06A21" w:rsidP="00C06A2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Contracts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D0F" w:rsidRPr="00073D0F" w:rsidTr="00073D0F">
        <w:tc>
          <w:tcPr>
            <w:tcW w:w="9016" w:type="dxa"/>
          </w:tcPr>
          <w:p w:rsidR="00073D0F" w:rsidRPr="00073D0F" w:rsidRDefault="00073D0F" w:rsidP="00C756A0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Name: </w:t>
            </w:r>
            <w:r w:rsidR="00C756A0">
              <w:rPr>
                <w:rFonts w:ascii="Times New Roman" w:eastAsia="Times New Roman" w:hAnsi="Times New Roman"/>
                <w:sz w:val="28"/>
              </w:rPr>
              <w:t>t</w:t>
            </w:r>
            <w:r w:rsidRPr="00073D0F">
              <w:rPr>
                <w:rFonts w:ascii="Times New Roman" w:eastAsia="Times New Roman" w:hAnsi="Times New Roman"/>
                <w:sz w:val="28"/>
              </w:rPr>
              <w:t>rade(playerID: Integer)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Responsibilities: Initiate item trading sequence. Sends a message to another player or shop for commencing of exchanging items and/or money.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Pre-condition: Player is near other player OR Player is near shop.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A66F3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Post-Condition: A trading UI window opens for Player.</w:t>
            </w:r>
          </w:p>
        </w:tc>
      </w:tr>
    </w:tbl>
    <w:p w:rsidR="00375643" w:rsidRDefault="00375643" w:rsidP="00C06A21">
      <w:pPr>
        <w:rPr>
          <w:rFonts w:ascii="Times New Roman" w:eastAsia="Times New Roman" w:hAnsi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Name: </w:t>
            </w:r>
            <w:r w:rsidR="00C756A0">
              <w:rPr>
                <w:rFonts w:ascii="Times New Roman" w:eastAsia="Times New Roman" w:hAnsi="Times New Roman"/>
                <w:sz w:val="28"/>
              </w:rPr>
              <w:t>a</w:t>
            </w:r>
            <w:r w:rsidRPr="00073D0F">
              <w:rPr>
                <w:rFonts w:ascii="Times New Roman" w:eastAsia="Times New Roman" w:hAnsi="Times New Roman"/>
                <w:sz w:val="28"/>
              </w:rPr>
              <w:t>ccept (</w:t>
            </w:r>
            <w:r w:rsidR="00C756A0">
              <w:rPr>
                <w:rFonts w:ascii="Times New Roman" w:eastAsia="Times New Roman" w:hAnsi="Times New Roman"/>
                <w:sz w:val="28"/>
              </w:rPr>
              <w:t xml:space="preserve"> </w:t>
            </w:r>
            <w:r w:rsidRPr="00073D0F">
              <w:rPr>
                <w:rFonts w:ascii="Times New Roman" w:eastAsia="Times New Roman" w:hAnsi="Times New Roman"/>
                <w:sz w:val="28"/>
              </w:rPr>
              <w:t>)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Responsibilities: Finalises or cancels item trading sequence. Sends a message to another player or shop for approving or rejecting exchanging items and/or money.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Type: System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P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Pre-condition: Player has added items and/or money to be transferred into the trading UI window.</w:t>
            </w:r>
          </w:p>
        </w:tc>
      </w:tr>
      <w:tr w:rsidR="00073D0F" w:rsidRPr="00073D0F" w:rsidTr="00073D0F">
        <w:tc>
          <w:tcPr>
            <w:tcW w:w="9016" w:type="dxa"/>
          </w:tcPr>
          <w:p w:rsidR="00073D0F" w:rsidRDefault="00073D0F" w:rsidP="00474A8C">
            <w:p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 xml:space="preserve">Post-Condition: </w:t>
            </w:r>
          </w:p>
          <w:p w:rsidR="00073D0F" w:rsidRDefault="00073D0F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Player has more items or money in inventory, OR:</w:t>
            </w:r>
          </w:p>
          <w:p w:rsidR="00073D0F" w:rsidRDefault="00073D0F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 w:rsidRPr="00073D0F">
              <w:rPr>
                <w:rFonts w:ascii="Times New Roman" w:eastAsia="Times New Roman" w:hAnsi="Times New Roman"/>
                <w:sz w:val="28"/>
              </w:rPr>
              <w:t>Player has fewer items or money in inventory</w:t>
            </w:r>
            <w:r w:rsidR="00C756A0">
              <w:rPr>
                <w:rFonts w:ascii="Times New Roman" w:eastAsia="Times New Roman" w:hAnsi="Times New Roman"/>
                <w:sz w:val="28"/>
              </w:rPr>
              <w:t>, OR:</w:t>
            </w:r>
          </w:p>
          <w:p w:rsidR="00C756A0" w:rsidRPr="00073D0F" w:rsidRDefault="00C756A0" w:rsidP="00073D0F">
            <w:pPr>
              <w:pStyle w:val="ListParagraph"/>
              <w:numPr>
                <w:ilvl w:val="0"/>
                <w:numId w:val="28"/>
              </w:numPr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No change</w:t>
            </w:r>
          </w:p>
        </w:tc>
      </w:tr>
    </w:tbl>
    <w:p w:rsidR="00375643" w:rsidRDefault="00375643" w:rsidP="00B64003">
      <w:pPr>
        <w:rPr>
          <w:rFonts w:ascii="Times New Roman" w:eastAsia="Times New Roman" w:hAnsi="Times New Roman"/>
          <w:sz w:val="28"/>
        </w:rPr>
      </w:pPr>
    </w:p>
    <w:p w:rsidR="00C06A21" w:rsidRDefault="00C06A21" w:rsidP="00C06A21">
      <w:pPr>
        <w:pStyle w:val="Heading1"/>
        <w:rPr>
          <w:rFonts w:eastAsia="Times New Roman"/>
        </w:rPr>
      </w:pPr>
      <w:r>
        <w:rPr>
          <w:rFonts w:eastAsia="Times New Roman"/>
        </w:rPr>
        <w:t>Communication Diagram</w:t>
      </w:r>
    </w:p>
    <w:p w:rsidR="00113A74" w:rsidRDefault="00C756A0">
      <w:pPr>
        <w:rPr>
          <w:rFonts w:ascii="Times New Roman" w:eastAsia="Times New Roman" w:hAnsi="Times New Roman"/>
          <w:sz w:val="28"/>
        </w:rPr>
      </w:pPr>
      <w:r w:rsidRPr="00C756A0">
        <w:rPr>
          <w:rFonts w:ascii="Times New Roman" w:eastAsia="Times New Roman" w:hAnsi="Times New Roman"/>
          <w:sz w:val="28"/>
        </w:rPr>
        <w:drawing>
          <wp:inline distT="0" distB="0" distL="0" distR="0" wp14:anchorId="1E526695" wp14:editId="6A5A50C9">
            <wp:extent cx="46863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6A0">
        <w:rPr>
          <w:rFonts w:ascii="Times New Roman" w:eastAsia="Times New Roman" w:hAnsi="Times New Roman"/>
          <w:sz w:val="28"/>
        </w:rPr>
        <w:t xml:space="preserve"> </w:t>
      </w:r>
      <w:r w:rsidR="00113A74">
        <w:rPr>
          <w:rFonts w:ascii="Times New Roman" w:eastAsia="Times New Roman" w:hAnsi="Times New Roman"/>
          <w:sz w:val="28"/>
        </w:rPr>
        <w:br w:type="page"/>
      </w:r>
    </w:p>
    <w:p w:rsidR="00113A74" w:rsidRDefault="00113A74" w:rsidP="00113A74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6. Glossary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Area: A sub-section of the “world” or the (Game) Map.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Engine: The Game Engine that creates the “world” which is the current Game Map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Game Map: “The world”, rendered by the Game Engine. The map is divided in sub-areas called Areas.</w:t>
      </w:r>
    </w:p>
    <w:p w:rsidR="00113A74" w:rsidRDefault="002E63F5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Player: Human actor, i.e. a</w:t>
      </w:r>
      <w:r w:rsidR="00113A74">
        <w:rPr>
          <w:rFonts w:ascii="Times New Roman" w:eastAsia="Times New Roman" w:hAnsi="Times New Roman"/>
          <w:sz w:val="28"/>
        </w:rPr>
        <w:t xml:space="preserve"> player of the game.</w:t>
      </w:r>
    </w:p>
    <w:p w:rsidR="00113A74" w:rsidRDefault="00113A74" w:rsidP="00845B2D">
      <w:pPr>
        <w:ind w:left="3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Shop: A vendor or a locale in-world where to conduct selling and purchasing of items.</w:t>
      </w:r>
    </w:p>
    <w:p w:rsidR="00113A74" w:rsidRPr="00845B2D" w:rsidRDefault="00113A74" w:rsidP="00845B2D">
      <w:pPr>
        <w:ind w:left="360"/>
        <w:rPr>
          <w:rFonts w:ascii="Times New Roman" w:eastAsia="Times New Roman" w:hAnsi="Times New Roman"/>
          <w:sz w:val="28"/>
        </w:rPr>
      </w:pPr>
    </w:p>
    <w:p w:rsidR="00845B2D" w:rsidRPr="00845B2D" w:rsidRDefault="00845B2D" w:rsidP="00845B2D">
      <w:pPr>
        <w:ind w:left="360"/>
        <w:rPr>
          <w:rFonts w:ascii="Times New Roman" w:eastAsia="Times New Roman" w:hAnsi="Times New Roman"/>
          <w:sz w:val="28"/>
        </w:rPr>
      </w:pPr>
    </w:p>
    <w:p w:rsidR="00E5315D" w:rsidRDefault="00E5315D" w:rsidP="00E5315D">
      <w:pPr>
        <w:rPr>
          <w:lang w:val="en-US"/>
        </w:rPr>
      </w:pPr>
    </w:p>
    <w:p w:rsidR="001A1022" w:rsidRPr="00E5315D" w:rsidRDefault="001A1022" w:rsidP="00E5315D">
      <w:pPr>
        <w:rPr>
          <w:lang w:val="en-US"/>
        </w:rPr>
      </w:pPr>
    </w:p>
    <w:p w:rsidR="00182A61" w:rsidRDefault="00182A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182A61" w:rsidRDefault="00182A61" w:rsidP="00182A61">
      <w:pPr>
        <w:pStyle w:val="Heading2"/>
        <w:rPr>
          <w:lang w:val="en-US"/>
        </w:rPr>
      </w:pPr>
      <w:r>
        <w:rPr>
          <w:lang w:val="en-US"/>
        </w:rPr>
        <w:lastRenderedPageBreak/>
        <w:t>Deliverable Timeline</w:t>
      </w:r>
    </w:p>
    <w:p w:rsidR="00182A61" w:rsidRDefault="00182A61" w:rsidP="00182A6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:rsidR="00825E1A" w:rsidRDefault="00825E1A" w:rsidP="00825E1A">
      <w:pPr>
        <w:pStyle w:val="Heading3"/>
        <w:rPr>
          <w:lang w:val="en-US"/>
        </w:rPr>
      </w:pPr>
      <w:r w:rsidRPr="00E5315D">
        <w:rPr>
          <w:lang w:val="en-US"/>
        </w:rPr>
        <w:t>Project Plan</w:t>
      </w:r>
    </w:p>
    <w:p w:rsidR="007C67CB" w:rsidRPr="007C67CB" w:rsidRDefault="007C67CB" w:rsidP="007C67CB">
      <w:pPr>
        <w:rPr>
          <w:lang w:val="en-US"/>
        </w:rPr>
      </w:pPr>
      <w:r>
        <w:rPr>
          <w:lang w:val="en-US"/>
        </w:rPr>
        <w:t>For the full project plan, please refer to the attached PDF file Minecraft_projplan_VCR.pdf</w:t>
      </w:r>
    </w:p>
    <w:p w:rsidR="00825E1A" w:rsidRDefault="007C67CB" w:rsidP="00825E1A">
      <w:pPr>
        <w:rPr>
          <w:b/>
          <w:sz w:val="26"/>
          <w:szCs w:val="26"/>
          <w:lang w:val="en-US"/>
        </w:rPr>
      </w:pPr>
      <w:r>
        <w:rPr>
          <w:noProof/>
          <w:lang w:eastAsia="en-IE"/>
        </w:rPr>
        <w:drawing>
          <wp:inline distT="0" distB="0" distL="0" distR="0" wp14:anchorId="7FC5CEDA" wp14:editId="2EF14C4D">
            <wp:extent cx="5731510" cy="3727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b/>
          <w:sz w:val="26"/>
          <w:szCs w:val="26"/>
          <w:lang w:val="en-US"/>
        </w:rPr>
      </w:pPr>
    </w:p>
    <w:p w:rsidR="00825E1A" w:rsidRDefault="00825E1A" w:rsidP="00825E1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Testing and Acceptance Criteria</w:t>
      </w:r>
    </w:p>
    <w:p w:rsidR="00F3622F" w:rsidRPr="006855AC" w:rsidRDefault="00F3622F" w:rsidP="00F3622F">
      <w:pPr>
        <w:rPr>
          <w:rFonts w:ascii="Times New Roman" w:hAnsi="Times New Roman" w:cs="Times New Roman"/>
          <w:sz w:val="28"/>
          <w:lang w:val="en-US"/>
        </w:rPr>
      </w:pPr>
      <w:r w:rsidRPr="006855AC">
        <w:rPr>
          <w:rFonts w:ascii="Times New Roman" w:hAnsi="Times New Roman" w:cs="Times New Roman"/>
          <w:sz w:val="28"/>
          <w:lang w:val="en-US"/>
        </w:rPr>
        <w:t xml:space="preserve">For each use case acceptance criteria </w:t>
      </w:r>
      <w:r w:rsidR="00E02C34" w:rsidRPr="006855AC">
        <w:rPr>
          <w:rFonts w:ascii="Times New Roman" w:hAnsi="Times New Roman" w:cs="Times New Roman"/>
          <w:sz w:val="28"/>
          <w:lang w:val="en-US"/>
        </w:rPr>
        <w:t>are</w:t>
      </w:r>
      <w:r w:rsidRPr="006855AC">
        <w:rPr>
          <w:rFonts w:ascii="Times New Roman" w:hAnsi="Times New Roman" w:cs="Times New Roman"/>
          <w:sz w:val="28"/>
          <w:lang w:val="en-US"/>
        </w:rPr>
        <w:t xml:space="preserve"> as</w:t>
      </w:r>
    </w:p>
    <w:p w:rsidR="00F3622F" w:rsidRPr="00110643" w:rsidRDefault="00F3622F" w:rsidP="00110643">
      <w:pPr>
        <w:pStyle w:val="Heading2"/>
      </w:pPr>
      <w:r w:rsidRPr="00110643">
        <w:t>Player Register with Minecraft server</w:t>
      </w:r>
    </w:p>
    <w:p w:rsidR="00F3622F" w:rsidRPr="00110643" w:rsidRDefault="00F3622F" w:rsidP="00110643">
      <w:pPr>
        <w:pStyle w:val="Heading4"/>
        <w:ind w:firstLine="720"/>
      </w:pPr>
      <w:r w:rsidRPr="00110643">
        <w:t>Capture and Validate Name, Address, Date of Birth and email for new user.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Address for country availability.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Date of Birth</w:t>
      </w:r>
    </w:p>
    <w:p w:rsidR="00F3622F" w:rsidRPr="00110643" w:rsidRDefault="00F3622F" w:rsidP="00110643">
      <w:pPr>
        <w:pStyle w:val="Heading4"/>
        <w:ind w:firstLine="720"/>
      </w:pPr>
      <w:r w:rsidRPr="00110643">
        <w:t>Validate email</w:t>
      </w:r>
    </w:p>
    <w:p w:rsidR="00F3622F" w:rsidRPr="00F32AF5" w:rsidRDefault="00F3622F" w:rsidP="00F36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</w:p>
    <w:p w:rsidR="00F3622F" w:rsidRDefault="00F3622F" w:rsidP="00110643">
      <w:pPr>
        <w:pStyle w:val="Heading2"/>
      </w:pPr>
      <w:r w:rsidRPr="00110643">
        <w:t>Player Logs in with Minecraft server.</w:t>
      </w:r>
    </w:p>
    <w:p w:rsidR="00110643" w:rsidRDefault="00110643" w:rsidP="00110643">
      <w:pPr>
        <w:pStyle w:val="Heading4"/>
        <w:ind w:firstLine="720"/>
      </w:pPr>
      <w:r>
        <w:t>Login is not locked or expired.</w:t>
      </w:r>
    </w:p>
    <w:p w:rsidR="00110643" w:rsidRDefault="00110643" w:rsidP="00110643">
      <w:pPr>
        <w:pStyle w:val="Heading4"/>
        <w:ind w:firstLine="720"/>
      </w:pPr>
      <w:r>
        <w:t>If login fails option to login alternatively example retrieve / change password or use OTP</w:t>
      </w:r>
    </w:p>
    <w:p w:rsidR="00110643" w:rsidRDefault="00110643" w:rsidP="00110643">
      <w:pPr>
        <w:pStyle w:val="Heading4"/>
        <w:ind w:firstLine="720"/>
      </w:pPr>
      <w:r>
        <w:t>If paid account option to top op</w:t>
      </w:r>
    </w:p>
    <w:p w:rsidR="00F3622F" w:rsidRPr="00110643" w:rsidRDefault="00110643" w:rsidP="00110643">
      <w:pPr>
        <w:pStyle w:val="Heading4"/>
        <w:ind w:firstLine="720"/>
      </w:pPr>
      <w:r>
        <w:t>If free account invite to change to pay model.</w:t>
      </w:r>
    </w:p>
    <w:p w:rsidR="00F3622F" w:rsidRPr="00110643" w:rsidRDefault="00F3622F" w:rsidP="00110643">
      <w:pPr>
        <w:pStyle w:val="Heading2"/>
      </w:pPr>
      <w:r w:rsidRPr="00110643">
        <w:t xml:space="preserve">Player Logs in, </w:t>
      </w:r>
      <w:r w:rsidR="00677685" w:rsidRPr="00110643">
        <w:t>the</w:t>
      </w:r>
      <w:r w:rsidRPr="00110643">
        <w:t xml:space="preserve"> player has option to Create or </w:t>
      </w:r>
      <w:r w:rsidR="00677685" w:rsidRPr="00110643">
        <w:t>Update world</w:t>
      </w:r>
      <w:r w:rsidRPr="00110643">
        <w:t xml:space="preserve"> with World Server</w:t>
      </w:r>
    </w:p>
    <w:p w:rsidR="00110643" w:rsidRDefault="00110643" w:rsidP="00110643">
      <w:pPr>
        <w:pStyle w:val="Heading4"/>
        <w:ind w:firstLine="720"/>
      </w:pPr>
      <w:r>
        <w:t>Can create world</w:t>
      </w:r>
    </w:p>
    <w:p w:rsidR="00110643" w:rsidRDefault="00110643" w:rsidP="00110643">
      <w:pPr>
        <w:pStyle w:val="Heading4"/>
        <w:ind w:firstLine="720"/>
      </w:pPr>
      <w:r>
        <w:t>Can update world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 Single Player Game Build/Destroy/Attack with</w:t>
      </w:r>
      <w:r w:rsidR="00110643">
        <w:t xml:space="preserve"> </w:t>
      </w:r>
      <w:r w:rsidRPr="00110643">
        <w:t>opposite Virtual player.</w:t>
      </w:r>
    </w:p>
    <w:p w:rsidR="00110643" w:rsidRDefault="00110643" w:rsidP="00110643">
      <w:pPr>
        <w:pStyle w:val="Heading4"/>
        <w:ind w:firstLine="720"/>
      </w:pPr>
      <w:r>
        <w:t>A virtual player can be created</w:t>
      </w:r>
    </w:p>
    <w:p w:rsidR="00110643" w:rsidRDefault="00110643" w:rsidP="00110643">
      <w:pPr>
        <w:pStyle w:val="Heading4"/>
        <w:ind w:firstLine="720"/>
      </w:pPr>
      <w:r>
        <w:t>Player can play with virtual player.</w:t>
      </w:r>
    </w:p>
    <w:p w:rsidR="00110643" w:rsidRPr="00110643" w:rsidRDefault="00110643" w:rsidP="00110643"/>
    <w:p w:rsidR="00F3622F" w:rsidRDefault="00F3622F" w:rsidP="00110643">
      <w:pPr>
        <w:pStyle w:val="Heading2"/>
      </w:pPr>
      <w:r w:rsidRPr="00110643">
        <w:t>Player Logs in Starts multiplayer game Cooperate/Build/Destroy/Attack/Send Message with opponent player</w:t>
      </w:r>
    </w:p>
    <w:p w:rsidR="00110643" w:rsidRDefault="00110643" w:rsidP="00110643">
      <w:pPr>
        <w:pStyle w:val="Heading4"/>
        <w:ind w:firstLine="720"/>
      </w:pPr>
      <w:r>
        <w:t xml:space="preserve"> Can </w:t>
      </w:r>
      <w:r w:rsidRPr="00110643">
        <w:t>Cooperate/Build/Destroy/Attack/Send Message with opponent player</w:t>
      </w:r>
    </w:p>
    <w:p w:rsidR="00110643" w:rsidRPr="00110643" w:rsidRDefault="00110643" w:rsidP="00110643"/>
    <w:p w:rsidR="00F3622F" w:rsidRDefault="00677685" w:rsidP="00110643">
      <w:pPr>
        <w:pStyle w:val="Heading2"/>
      </w:pPr>
      <w:r>
        <w:t xml:space="preserve">Player logs in </w:t>
      </w:r>
      <w:r w:rsidR="00F3622F" w:rsidRPr="00110643">
        <w:t>buys add on</w:t>
      </w:r>
    </w:p>
    <w:p w:rsidR="00F96392" w:rsidRPr="00F96392" w:rsidRDefault="00F96392" w:rsidP="00F96392">
      <w:pPr>
        <w:pStyle w:val="Heading4"/>
        <w:ind w:firstLine="720"/>
      </w:pPr>
      <w:r>
        <w:t xml:space="preserve">Payments can be processed for valid user to buy add </w:t>
      </w:r>
      <w:r w:rsidR="002F178D">
        <w:t>on.</w:t>
      </w:r>
    </w:p>
    <w:p w:rsidR="00FB06A8" w:rsidRPr="003C4DD7" w:rsidRDefault="00FB06A8" w:rsidP="005E4AEE">
      <w:pPr>
        <w:pStyle w:val="Heading1"/>
        <w:rPr>
          <w:b/>
          <w:sz w:val="26"/>
          <w:szCs w:val="26"/>
          <w:lang w:val="en-US"/>
        </w:rPr>
      </w:pPr>
    </w:p>
    <w:p w:rsidR="00F96392" w:rsidRDefault="00F96392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br w:type="page"/>
      </w:r>
    </w:p>
    <w:p w:rsidR="005E4AEE" w:rsidRPr="003C4DD7" w:rsidRDefault="005E4AEE" w:rsidP="005E4AEE">
      <w:pPr>
        <w:pStyle w:val="Heading1"/>
        <w:rPr>
          <w:b/>
          <w:sz w:val="26"/>
          <w:szCs w:val="26"/>
          <w:lang w:val="en-US"/>
        </w:rPr>
      </w:pPr>
      <w:r w:rsidRPr="003C4DD7">
        <w:rPr>
          <w:b/>
          <w:sz w:val="26"/>
          <w:szCs w:val="26"/>
          <w:lang w:val="en-US"/>
        </w:rPr>
        <w:lastRenderedPageBreak/>
        <w:t>Glossary</w:t>
      </w:r>
    </w:p>
    <w:p w:rsidR="005E4AEE" w:rsidRPr="003C4DD7" w:rsidRDefault="005E4AEE" w:rsidP="005E4A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lang w:val="en-US"/>
        </w:rPr>
      </w:pPr>
    </w:p>
    <w:p w:rsidR="005E4AEE" w:rsidRPr="005E4AEE" w:rsidRDefault="005E4AEE" w:rsidP="005E4AEE">
      <w:pPr>
        <w:rPr>
          <w:lang w:val="en-US"/>
        </w:rPr>
      </w:pPr>
    </w:p>
    <w:p w:rsidR="005E4AEE" w:rsidRDefault="005E4AEE" w:rsidP="005E4AEE">
      <w:pPr>
        <w:rPr>
          <w:rStyle w:val="BookTitle"/>
        </w:rPr>
      </w:pPr>
    </w:p>
    <w:p w:rsidR="005E4AEE" w:rsidRPr="005E4AEE" w:rsidRDefault="005E4AEE" w:rsidP="005E4AEE">
      <w:pPr>
        <w:rPr>
          <w:rStyle w:val="BookTitle"/>
        </w:rPr>
      </w:pPr>
    </w:p>
    <w:sectPr w:rsidR="005E4AEE" w:rsidRPr="005E4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BD9" w:rsidRDefault="00D93BD9" w:rsidP="00845B2D">
      <w:pPr>
        <w:spacing w:after="0" w:line="240" w:lineRule="auto"/>
      </w:pPr>
      <w:r>
        <w:separator/>
      </w:r>
    </w:p>
  </w:endnote>
  <w:endnote w:type="continuationSeparator" w:id="0">
    <w:p w:rsidR="00D93BD9" w:rsidRDefault="00D93BD9" w:rsidP="0084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BD9" w:rsidRDefault="00D93BD9" w:rsidP="00845B2D">
      <w:pPr>
        <w:spacing w:after="0" w:line="240" w:lineRule="auto"/>
      </w:pPr>
      <w:r>
        <w:separator/>
      </w:r>
    </w:p>
  </w:footnote>
  <w:footnote w:type="continuationSeparator" w:id="0">
    <w:p w:rsidR="00D93BD9" w:rsidRDefault="00D93BD9" w:rsidP="0084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hybridMultilevel"/>
    <w:tmpl w:val="FFE212C8"/>
    <w:lvl w:ilvl="0" w:tplc="FFFFFFFF">
      <w:start w:val="1"/>
      <w:numFmt w:val="decimal"/>
      <w:pStyle w:val="Heading3OOSEIndividualDeliverables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D040184"/>
    <w:multiLevelType w:val="hybridMultilevel"/>
    <w:tmpl w:val="A20C2532"/>
    <w:lvl w:ilvl="0" w:tplc="3D6E38DA">
      <w:start w:val="1"/>
      <w:numFmt w:val="bullet"/>
      <w:pStyle w:val="Heading3OOSEGroupDeliverable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ED8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20AD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834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B01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A2B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5A25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C4A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CCAC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4F3B"/>
    <w:multiLevelType w:val="hybridMultilevel"/>
    <w:tmpl w:val="19007C44"/>
    <w:lvl w:ilvl="0" w:tplc="98A21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46F5E"/>
    <w:multiLevelType w:val="hybridMultilevel"/>
    <w:tmpl w:val="4BA6A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1DEF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45EA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C34680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D48AC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A01DA"/>
    <w:multiLevelType w:val="hybridMultilevel"/>
    <w:tmpl w:val="508A27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86E9A"/>
    <w:multiLevelType w:val="hybridMultilevel"/>
    <w:tmpl w:val="ABEAA97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012BD"/>
    <w:multiLevelType w:val="hybridMultilevel"/>
    <w:tmpl w:val="45264C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A7075"/>
    <w:multiLevelType w:val="hybridMultilevel"/>
    <w:tmpl w:val="179E517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24474C"/>
    <w:multiLevelType w:val="hybridMultilevel"/>
    <w:tmpl w:val="CF66FE9C"/>
    <w:lvl w:ilvl="0" w:tplc="5896F4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A55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864A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2B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ED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961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E3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8F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652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C527F"/>
    <w:multiLevelType w:val="hybridMultilevel"/>
    <w:tmpl w:val="F17CEAFA"/>
    <w:lvl w:ilvl="0" w:tplc="EC921FF8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923" w:hanging="360"/>
      </w:pPr>
    </w:lvl>
    <w:lvl w:ilvl="2" w:tplc="1809001B" w:tentative="1">
      <w:start w:val="1"/>
      <w:numFmt w:val="lowerRoman"/>
      <w:lvlText w:val="%3."/>
      <w:lvlJc w:val="right"/>
      <w:pPr>
        <w:ind w:left="3643" w:hanging="180"/>
      </w:pPr>
    </w:lvl>
    <w:lvl w:ilvl="3" w:tplc="1809000F" w:tentative="1">
      <w:start w:val="1"/>
      <w:numFmt w:val="decimal"/>
      <w:lvlText w:val="%4."/>
      <w:lvlJc w:val="left"/>
      <w:pPr>
        <w:ind w:left="4363" w:hanging="360"/>
      </w:pPr>
    </w:lvl>
    <w:lvl w:ilvl="4" w:tplc="18090019" w:tentative="1">
      <w:start w:val="1"/>
      <w:numFmt w:val="lowerLetter"/>
      <w:lvlText w:val="%5."/>
      <w:lvlJc w:val="left"/>
      <w:pPr>
        <w:ind w:left="5083" w:hanging="360"/>
      </w:pPr>
    </w:lvl>
    <w:lvl w:ilvl="5" w:tplc="1809001B" w:tentative="1">
      <w:start w:val="1"/>
      <w:numFmt w:val="lowerRoman"/>
      <w:lvlText w:val="%6."/>
      <w:lvlJc w:val="right"/>
      <w:pPr>
        <w:ind w:left="5803" w:hanging="180"/>
      </w:pPr>
    </w:lvl>
    <w:lvl w:ilvl="6" w:tplc="1809000F" w:tentative="1">
      <w:start w:val="1"/>
      <w:numFmt w:val="decimal"/>
      <w:lvlText w:val="%7."/>
      <w:lvlJc w:val="left"/>
      <w:pPr>
        <w:ind w:left="6523" w:hanging="360"/>
      </w:pPr>
    </w:lvl>
    <w:lvl w:ilvl="7" w:tplc="18090019" w:tentative="1">
      <w:start w:val="1"/>
      <w:numFmt w:val="lowerLetter"/>
      <w:lvlText w:val="%8."/>
      <w:lvlJc w:val="left"/>
      <w:pPr>
        <w:ind w:left="7243" w:hanging="360"/>
      </w:pPr>
    </w:lvl>
    <w:lvl w:ilvl="8" w:tplc="1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4" w15:restartNumberingAfterBreak="0">
    <w:nsid w:val="402879E6"/>
    <w:multiLevelType w:val="hybridMultilevel"/>
    <w:tmpl w:val="987C3BF6"/>
    <w:lvl w:ilvl="0" w:tplc="9EF4A2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F838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9A8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C8C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44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122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492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4C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FEE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75DA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467D57"/>
    <w:multiLevelType w:val="multilevel"/>
    <w:tmpl w:val="8D6CDB6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754BB5"/>
    <w:multiLevelType w:val="hybridMultilevel"/>
    <w:tmpl w:val="6B32BBF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DB6331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E05BD6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2A5948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977E42"/>
    <w:multiLevelType w:val="hybridMultilevel"/>
    <w:tmpl w:val="F67214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E7031"/>
    <w:multiLevelType w:val="hybridMultilevel"/>
    <w:tmpl w:val="C4C2E0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FE56E9"/>
    <w:multiLevelType w:val="multilevel"/>
    <w:tmpl w:val="2398C85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BF679C"/>
    <w:multiLevelType w:val="multilevel"/>
    <w:tmpl w:val="E090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CA5ACF"/>
    <w:multiLevelType w:val="hybridMultilevel"/>
    <w:tmpl w:val="0BB213F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8096C"/>
    <w:multiLevelType w:val="hybridMultilevel"/>
    <w:tmpl w:val="62EC663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4"/>
  </w:num>
  <w:num w:numId="5">
    <w:abstractNumId w:val="9"/>
  </w:num>
  <w:num w:numId="6">
    <w:abstractNumId w:val="25"/>
  </w:num>
  <w:num w:numId="7">
    <w:abstractNumId w:val="15"/>
  </w:num>
  <w:num w:numId="8">
    <w:abstractNumId w:val="13"/>
  </w:num>
  <w:num w:numId="9">
    <w:abstractNumId w:val="11"/>
  </w:num>
  <w:num w:numId="10">
    <w:abstractNumId w:val="10"/>
  </w:num>
  <w:num w:numId="11">
    <w:abstractNumId w:val="22"/>
  </w:num>
  <w:num w:numId="12">
    <w:abstractNumId w:val="3"/>
  </w:num>
  <w:num w:numId="13">
    <w:abstractNumId w:val="21"/>
  </w:num>
  <w:num w:numId="14">
    <w:abstractNumId w:val="0"/>
  </w:num>
  <w:num w:numId="15">
    <w:abstractNumId w:val="17"/>
  </w:num>
  <w:num w:numId="16">
    <w:abstractNumId w:val="26"/>
  </w:num>
  <w:num w:numId="17">
    <w:abstractNumId w:val="8"/>
  </w:num>
  <w:num w:numId="18">
    <w:abstractNumId w:val="16"/>
  </w:num>
  <w:num w:numId="19">
    <w:abstractNumId w:val="20"/>
  </w:num>
  <w:num w:numId="20">
    <w:abstractNumId w:val="18"/>
  </w:num>
  <w:num w:numId="21">
    <w:abstractNumId w:val="4"/>
  </w:num>
  <w:num w:numId="22">
    <w:abstractNumId w:val="5"/>
  </w:num>
  <w:num w:numId="23">
    <w:abstractNumId w:val="19"/>
  </w:num>
  <w:num w:numId="24">
    <w:abstractNumId w:val="24"/>
  </w:num>
  <w:num w:numId="25">
    <w:abstractNumId w:val="6"/>
  </w:num>
  <w:num w:numId="26">
    <w:abstractNumId w:val="23"/>
  </w:num>
  <w:num w:numId="27">
    <w:abstractNumId w:val="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EE"/>
    <w:rsid w:val="00022AB4"/>
    <w:rsid w:val="00023568"/>
    <w:rsid w:val="00041BB1"/>
    <w:rsid w:val="000651C3"/>
    <w:rsid w:val="00073D0F"/>
    <w:rsid w:val="00082416"/>
    <w:rsid w:val="0009139F"/>
    <w:rsid w:val="000B3BFB"/>
    <w:rsid w:val="000C4A84"/>
    <w:rsid w:val="000E6EA7"/>
    <w:rsid w:val="00110643"/>
    <w:rsid w:val="00113A74"/>
    <w:rsid w:val="001356B9"/>
    <w:rsid w:val="00142F84"/>
    <w:rsid w:val="00182A61"/>
    <w:rsid w:val="001A1022"/>
    <w:rsid w:val="001E36F1"/>
    <w:rsid w:val="001F13EA"/>
    <w:rsid w:val="00284671"/>
    <w:rsid w:val="002B4B87"/>
    <w:rsid w:val="002C5E8E"/>
    <w:rsid w:val="002E63F5"/>
    <w:rsid w:val="002F162E"/>
    <w:rsid w:val="002F178D"/>
    <w:rsid w:val="00322AAF"/>
    <w:rsid w:val="00371039"/>
    <w:rsid w:val="00375643"/>
    <w:rsid w:val="00381C1B"/>
    <w:rsid w:val="00387A6B"/>
    <w:rsid w:val="003C4DD7"/>
    <w:rsid w:val="003E2ECC"/>
    <w:rsid w:val="00437294"/>
    <w:rsid w:val="00455C54"/>
    <w:rsid w:val="00491961"/>
    <w:rsid w:val="004F4E97"/>
    <w:rsid w:val="005065A7"/>
    <w:rsid w:val="00506B6E"/>
    <w:rsid w:val="005313EE"/>
    <w:rsid w:val="005A5D05"/>
    <w:rsid w:val="005B7C37"/>
    <w:rsid w:val="005C012F"/>
    <w:rsid w:val="005E4AEE"/>
    <w:rsid w:val="005E666D"/>
    <w:rsid w:val="00632C27"/>
    <w:rsid w:val="006370BC"/>
    <w:rsid w:val="0065654F"/>
    <w:rsid w:val="006711A7"/>
    <w:rsid w:val="00677685"/>
    <w:rsid w:val="006855AC"/>
    <w:rsid w:val="006B5408"/>
    <w:rsid w:val="006C75D1"/>
    <w:rsid w:val="006D0E58"/>
    <w:rsid w:val="006D4AEE"/>
    <w:rsid w:val="006E65EB"/>
    <w:rsid w:val="006F7004"/>
    <w:rsid w:val="00700E32"/>
    <w:rsid w:val="00712EE3"/>
    <w:rsid w:val="0073401E"/>
    <w:rsid w:val="007C67CB"/>
    <w:rsid w:val="007E5FB3"/>
    <w:rsid w:val="007F5BC8"/>
    <w:rsid w:val="00821D1F"/>
    <w:rsid w:val="008224C0"/>
    <w:rsid w:val="00825E1A"/>
    <w:rsid w:val="00844D58"/>
    <w:rsid w:val="00845B2D"/>
    <w:rsid w:val="0085410A"/>
    <w:rsid w:val="00863AF7"/>
    <w:rsid w:val="008E701B"/>
    <w:rsid w:val="00913236"/>
    <w:rsid w:val="009901DD"/>
    <w:rsid w:val="009902CA"/>
    <w:rsid w:val="009A5037"/>
    <w:rsid w:val="009B2330"/>
    <w:rsid w:val="009D6407"/>
    <w:rsid w:val="009E2E4B"/>
    <w:rsid w:val="009E3441"/>
    <w:rsid w:val="00A0110F"/>
    <w:rsid w:val="00AB0C6A"/>
    <w:rsid w:val="00AB2B6F"/>
    <w:rsid w:val="00AC3D18"/>
    <w:rsid w:val="00AE0E4D"/>
    <w:rsid w:val="00B05069"/>
    <w:rsid w:val="00B12F0A"/>
    <w:rsid w:val="00B546B8"/>
    <w:rsid w:val="00B64003"/>
    <w:rsid w:val="00B70CA1"/>
    <w:rsid w:val="00B757C3"/>
    <w:rsid w:val="00BA5DD1"/>
    <w:rsid w:val="00BB5620"/>
    <w:rsid w:val="00BB7700"/>
    <w:rsid w:val="00BD1186"/>
    <w:rsid w:val="00BD222D"/>
    <w:rsid w:val="00C02DA6"/>
    <w:rsid w:val="00C056A4"/>
    <w:rsid w:val="00C06A21"/>
    <w:rsid w:val="00C31312"/>
    <w:rsid w:val="00C65D42"/>
    <w:rsid w:val="00C750A0"/>
    <w:rsid w:val="00C756A0"/>
    <w:rsid w:val="00C80C21"/>
    <w:rsid w:val="00CA4461"/>
    <w:rsid w:val="00D03EBF"/>
    <w:rsid w:val="00D061CA"/>
    <w:rsid w:val="00D46C38"/>
    <w:rsid w:val="00D54ABF"/>
    <w:rsid w:val="00D70F38"/>
    <w:rsid w:val="00D86BEF"/>
    <w:rsid w:val="00D93BD9"/>
    <w:rsid w:val="00DB6286"/>
    <w:rsid w:val="00DD4933"/>
    <w:rsid w:val="00DE135D"/>
    <w:rsid w:val="00DF58BF"/>
    <w:rsid w:val="00E02C34"/>
    <w:rsid w:val="00E03F51"/>
    <w:rsid w:val="00E41D6F"/>
    <w:rsid w:val="00E451ED"/>
    <w:rsid w:val="00E5315D"/>
    <w:rsid w:val="00E55959"/>
    <w:rsid w:val="00EB421B"/>
    <w:rsid w:val="00ED2FEE"/>
    <w:rsid w:val="00EE0CBA"/>
    <w:rsid w:val="00F11428"/>
    <w:rsid w:val="00F11FE1"/>
    <w:rsid w:val="00F32AF5"/>
    <w:rsid w:val="00F3622F"/>
    <w:rsid w:val="00F73537"/>
    <w:rsid w:val="00F83388"/>
    <w:rsid w:val="00F84C57"/>
    <w:rsid w:val="00F939D8"/>
    <w:rsid w:val="00F96392"/>
    <w:rsid w:val="00FA298B"/>
    <w:rsid w:val="00FB06A8"/>
    <w:rsid w:val="00FB0FF4"/>
    <w:rsid w:val="00FD350E"/>
    <w:rsid w:val="00FD41A2"/>
    <w:rsid w:val="00FD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EF9FD-676F-467F-A50E-A28186A5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06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5E4AEE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E4A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4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13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3OOSEGroupDeliverables">
    <w:name w:val="Heading 3 OOSE Group Deliverables"/>
    <w:basedOn w:val="Heading3"/>
    <w:link w:val="Heading3OOSEGroupDeliverablesChar"/>
    <w:qFormat/>
    <w:rsid w:val="005313EE"/>
    <w:pPr>
      <w:keepLines w:val="0"/>
      <w:numPr>
        <w:numId w:val="2"/>
      </w:numPr>
      <w:tabs>
        <w:tab w:val="left" w:pos="720"/>
      </w:tabs>
      <w:spacing w:before="240" w:after="60" w:line="0" w:lineRule="atLeast"/>
      <w:jc w:val="both"/>
    </w:pPr>
    <w:rPr>
      <w:rFonts w:ascii="Verdana" w:eastAsia="Times New Roman" w:hAnsi="Verdana"/>
      <w:bCs/>
      <w:color w:val="00B150"/>
      <w:szCs w:val="26"/>
      <w:lang w:eastAsia="en-IE"/>
    </w:rPr>
  </w:style>
  <w:style w:type="paragraph" w:customStyle="1" w:styleId="Heading3OOSEIndividualDeliverables">
    <w:name w:val="Heading 3 OOSE Individual Deliverables"/>
    <w:basedOn w:val="Heading3"/>
    <w:link w:val="Heading3OOSEIndividualDeliverablesChar"/>
    <w:qFormat/>
    <w:rsid w:val="005313EE"/>
    <w:pPr>
      <w:keepLines w:val="0"/>
      <w:numPr>
        <w:numId w:val="3"/>
      </w:numPr>
      <w:tabs>
        <w:tab w:val="left" w:pos="720"/>
      </w:tabs>
      <w:spacing w:before="240" w:after="60" w:line="0" w:lineRule="atLeast"/>
      <w:ind w:right="200"/>
      <w:jc w:val="both"/>
    </w:pPr>
    <w:rPr>
      <w:rFonts w:ascii="Verdana" w:eastAsia="Times New Roman" w:hAnsi="Verdana"/>
      <w:bCs/>
      <w:color w:val="0070C1"/>
      <w:szCs w:val="26"/>
      <w:lang w:eastAsia="en-IE"/>
    </w:rPr>
  </w:style>
  <w:style w:type="character" w:customStyle="1" w:styleId="Heading3OOSEGroupDeliverablesChar">
    <w:name w:val="Heading 3 OOSE Group Deliverables Char"/>
    <w:basedOn w:val="Heading3Char"/>
    <w:link w:val="Heading3OOSEGroupDeliverables"/>
    <w:rsid w:val="005313EE"/>
    <w:rPr>
      <w:rFonts w:ascii="Verdana" w:eastAsia="Times New Roman" w:hAnsi="Verdana" w:cstheme="majorBidi"/>
      <w:bCs/>
      <w:color w:val="00B150"/>
      <w:sz w:val="24"/>
      <w:szCs w:val="26"/>
      <w:lang w:eastAsia="en-IE"/>
    </w:rPr>
  </w:style>
  <w:style w:type="character" w:customStyle="1" w:styleId="Heading3OOSEIndividualDeliverablesChar">
    <w:name w:val="Heading 3 OOSE Individual Deliverables Char"/>
    <w:basedOn w:val="Heading3Char"/>
    <w:link w:val="Heading3OOSEIndividualDeliverables"/>
    <w:rsid w:val="005313EE"/>
    <w:rPr>
      <w:rFonts w:ascii="Verdana" w:eastAsia="Times New Roman" w:hAnsi="Verdana" w:cstheme="majorBidi"/>
      <w:bCs/>
      <w:color w:val="0070C1"/>
      <w:sz w:val="24"/>
      <w:szCs w:val="2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531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71039"/>
    <w:pPr>
      <w:ind w:left="720"/>
      <w:contextualSpacing/>
    </w:pPr>
  </w:style>
  <w:style w:type="paragraph" w:styleId="NoSpacing">
    <w:name w:val="No Spacing"/>
    <w:uiPriority w:val="1"/>
    <w:qFormat/>
    <w:rsid w:val="00B546B8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1106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0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B56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5620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5B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5B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5B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156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04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3968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0494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51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7053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10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68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6523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547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8995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ncirl.ie/mod/resource/view.php?id=10277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oodle.ncirl.ie/mod/resource/view.php?id=10273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moodle.ncirl.ie/mod/url/view.php?id=10226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5AE7E-45E8-4EFB-9F8D-C18C9EC30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vdate</dc:creator>
  <cp:keywords/>
  <dc:description/>
  <cp:lastModifiedBy>Cal</cp:lastModifiedBy>
  <cp:revision>21</cp:revision>
  <dcterms:created xsi:type="dcterms:W3CDTF">2017-04-24T20:27:00Z</dcterms:created>
  <dcterms:modified xsi:type="dcterms:W3CDTF">2017-04-30T00:14:00Z</dcterms:modified>
</cp:coreProperties>
</file>