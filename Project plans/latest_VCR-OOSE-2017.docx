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5E" w:rsidRPr="00AB7D2F" w:rsidRDefault="00374211">
      <w:pPr>
        <w:pStyle w:val="Title"/>
        <w:jc w:val="center"/>
      </w:pPr>
      <w:r w:rsidRPr="00AB7D2F">
        <w:rPr>
          <w:rStyle w:val="BookTitle"/>
          <w:i w:val="0"/>
          <w:iCs w:val="0"/>
          <w:spacing w:val="-10"/>
          <w:sz w:val="40"/>
        </w:rPr>
        <w:t>Object Oriented Software Engineering Project _ April 2017</w:t>
      </w:r>
    </w:p>
    <w:p w:rsidR="009F565E" w:rsidRDefault="009F565E">
      <w:pPr>
        <w:spacing w:line="252" w:lineRule="auto"/>
        <w:ind w:right="440"/>
      </w:pPr>
    </w:p>
    <w:p w:rsidR="009F565E" w:rsidRDefault="00374211">
      <w:pPr>
        <w:pStyle w:val="Subtitle"/>
        <w:jc w:val="center"/>
        <w:rPr>
          <w:rStyle w:val="BookTitle"/>
        </w:rPr>
      </w:pPr>
      <w:r>
        <w:rPr>
          <w:rStyle w:val="BookTitle"/>
        </w:rPr>
        <w:t>Project: Development of a computer system for a Minecraft Game System</w:t>
      </w:r>
    </w:p>
    <w:p w:rsidR="009F565E" w:rsidRDefault="00374211">
      <w:pPr>
        <w:rPr>
          <w:rStyle w:val="BookTitle"/>
        </w:rPr>
      </w:pPr>
      <w:r>
        <w:rPr>
          <w:rStyle w:val="BookTitle"/>
        </w:rPr>
        <w:t xml:space="preserve">Students: </w:t>
      </w:r>
    </w:p>
    <w:tbl>
      <w:tblPr>
        <w:tblW w:w="0" w:type="auto"/>
        <w:tblLayout w:type="fixed"/>
        <w:tblLook w:val="0000" w:firstRow="0" w:lastRow="0" w:firstColumn="0" w:lastColumn="0" w:noHBand="0" w:noVBand="0"/>
      </w:tblPr>
      <w:tblGrid>
        <w:gridCol w:w="3003"/>
        <w:gridCol w:w="3004"/>
        <w:gridCol w:w="3008"/>
      </w:tblGrid>
      <w:tr w:rsidR="009F565E">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Name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Student ID</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Style w:val="BookTitle"/>
              </w:rPr>
              <w:t>Email</w:t>
            </w:r>
          </w:p>
        </w:tc>
      </w:tr>
      <w:tr w:rsidR="009F565E">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Vinit Date</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x16135270</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Style w:val="BookTitle"/>
              </w:rPr>
              <w:t>x16135270@student.ncirl.ie</w:t>
            </w:r>
          </w:p>
        </w:tc>
      </w:tr>
      <w:tr w:rsidR="009F565E">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Carl Mohn</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x16136799</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Style w:val="BookTitle"/>
              </w:rPr>
              <w:t>x16136799@ student.ncirl.ie</w:t>
            </w:r>
          </w:p>
        </w:tc>
      </w:tr>
      <w:tr w:rsidR="009F565E">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Rajeeva Revankar</w:t>
            </w:r>
          </w:p>
        </w:tc>
        <w:tc>
          <w:tcPr>
            <w:tcW w:w="3004"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Style w:val="BookTitle"/>
              </w:rPr>
            </w:pPr>
            <w:r>
              <w:rPr>
                <w:rStyle w:val="BookTitle"/>
              </w:rPr>
              <w:t>x16137124</w:t>
            </w:r>
          </w:p>
        </w:tc>
        <w:tc>
          <w:tcPr>
            <w:tcW w:w="3008"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Style w:val="BookTitle"/>
              </w:rPr>
              <w:t>x16137124@student.ncirl.ie</w:t>
            </w:r>
          </w:p>
        </w:tc>
      </w:tr>
    </w:tbl>
    <w:p w:rsidR="009F565E" w:rsidRDefault="009F565E"/>
    <w:p w:rsidR="009F565E" w:rsidRDefault="00374211">
      <w:pPr>
        <w:pStyle w:val="Heading1"/>
        <w:pageBreakBefore/>
        <w:rPr>
          <w:lang w:val="en-US"/>
        </w:rPr>
      </w:pPr>
      <w:r>
        <w:rPr>
          <w:b/>
          <w:lang w:val="en-US"/>
        </w:rPr>
        <w:lastRenderedPageBreak/>
        <w:t>Project Scope</w:t>
      </w:r>
    </w:p>
    <w:p w:rsidR="009F565E" w:rsidRDefault="009F565E">
      <w:pPr>
        <w:pStyle w:val="Heading2"/>
        <w:rPr>
          <w:lang w:val="en-US"/>
        </w:rPr>
      </w:pPr>
    </w:p>
    <w:p w:rsidR="009F565E" w:rsidRDefault="00374211">
      <w:pPr>
        <w:pStyle w:val="Heading2"/>
        <w:rPr>
          <w:rFonts w:ascii="Times New Roman" w:eastAsia="Times New Roman" w:hAnsi="Times New Roman"/>
          <w:sz w:val="28"/>
        </w:rPr>
      </w:pPr>
      <w:r>
        <w:rPr>
          <w:b/>
          <w:lang w:val="en-US"/>
        </w:rPr>
        <w:t xml:space="preserve">Project work to be </w:t>
      </w:r>
      <w:r>
        <w:rPr>
          <w:b/>
        </w:rPr>
        <w:t>accomplished</w:t>
      </w:r>
    </w:p>
    <w:p w:rsidR="009F565E" w:rsidRDefault="00374211">
      <w:pPr>
        <w:spacing w:line="252" w:lineRule="auto"/>
        <w:ind w:right="440"/>
        <w:jc w:val="both"/>
        <w:rPr>
          <w:b/>
          <w:lang w:val="en-US"/>
        </w:rPr>
      </w:pPr>
      <w:r>
        <w:rPr>
          <w:rFonts w:ascii="Times New Roman" w:eastAsia="Times New Roman" w:hAnsi="Times New Roman"/>
          <w:sz w:val="28"/>
        </w:rPr>
        <w:t>The main objective of this project is to develop a “</w:t>
      </w:r>
      <w:r>
        <w:rPr>
          <w:rFonts w:ascii="Times New Roman" w:eastAsia="Times New Roman" w:hAnsi="Times New Roman"/>
          <w:b/>
          <w:sz w:val="28"/>
        </w:rPr>
        <w:t>Sample Software Engineering Model</w:t>
      </w:r>
      <w:r>
        <w:rPr>
          <w:rFonts w:ascii="Times New Roman" w:eastAsia="Times New Roman" w:hAnsi="Times New Roman"/>
          <w:sz w:val="28"/>
        </w:rPr>
        <w:t>” of a computer system for a “</w:t>
      </w:r>
      <w:r>
        <w:rPr>
          <w:rFonts w:ascii="Times New Roman" w:eastAsia="Times New Roman" w:hAnsi="Times New Roman"/>
          <w:b/>
          <w:color w:val="000000"/>
          <w:sz w:val="28"/>
        </w:rPr>
        <w:t>Minecraft Game System”</w:t>
      </w:r>
      <w:r>
        <w:rPr>
          <w:rFonts w:ascii="Times New Roman" w:eastAsia="Times New Roman" w:hAnsi="Times New Roman"/>
          <w:color w:val="000000"/>
          <w:sz w:val="28"/>
        </w:rPr>
        <w:t xml:space="preserve">.  The game is intended and should be suitable for gamers over age of 5 years. </w:t>
      </w:r>
      <w:r>
        <w:rPr>
          <w:rFonts w:ascii="Times New Roman" w:eastAsia="Times New Roman" w:hAnsi="Times New Roman"/>
          <w:sz w:val="28"/>
        </w:rPr>
        <w:t xml:space="preserve">The model would be developed using Object Oriented Concepts.  The concept would be presented using Unified Modelling language(UML). </w:t>
      </w:r>
    </w:p>
    <w:p w:rsidR="009F565E" w:rsidRDefault="009F565E">
      <w:pPr>
        <w:pStyle w:val="Heading2"/>
        <w:rPr>
          <w:b/>
          <w:lang w:val="en-US"/>
        </w:rPr>
      </w:pPr>
    </w:p>
    <w:p w:rsidR="009F565E" w:rsidRDefault="00374211">
      <w:pPr>
        <w:pStyle w:val="Heading2"/>
        <w:rPr>
          <w:rFonts w:ascii="Times New Roman" w:eastAsia="Times New Roman" w:hAnsi="Times New Roman"/>
          <w:sz w:val="28"/>
        </w:rPr>
      </w:pPr>
      <w:r>
        <w:rPr>
          <w:b/>
          <w:lang w:val="en-US"/>
        </w:rPr>
        <w:t>The purpose this project?</w:t>
      </w:r>
    </w:p>
    <w:p w:rsidR="009F565E" w:rsidRDefault="00374211">
      <w:pPr>
        <w:spacing w:line="252" w:lineRule="auto"/>
        <w:ind w:right="440"/>
        <w:jc w:val="both"/>
        <w:rPr>
          <w:rFonts w:ascii="Times New Roman" w:eastAsia="Times New Roman" w:hAnsi="Times New Roman"/>
          <w:sz w:val="28"/>
        </w:rPr>
      </w:pPr>
      <w:r>
        <w:rPr>
          <w:rFonts w:ascii="Times New Roman" w:eastAsia="Times New Roman" w:hAnsi="Times New Roman"/>
          <w:sz w:val="28"/>
        </w:rPr>
        <w:t>The project work being undertaken as part of academic presentation for “</w:t>
      </w:r>
      <w:r>
        <w:rPr>
          <w:rFonts w:ascii="Times New Roman" w:eastAsia="Times New Roman" w:hAnsi="Times New Roman"/>
          <w:b/>
          <w:sz w:val="28"/>
        </w:rPr>
        <w:t xml:space="preserve">Object Oriented Software Engineering Module-2017” </w:t>
      </w:r>
      <w:r>
        <w:rPr>
          <w:rFonts w:ascii="Times New Roman" w:eastAsia="Times New Roman" w:hAnsi="Times New Roman"/>
          <w:sz w:val="28"/>
        </w:rPr>
        <w:t>being studied for the course, “Higher Diploma in Science in Computing HDCBIBM”.</w:t>
      </w:r>
      <w:r>
        <w:rPr>
          <w:rFonts w:ascii="Times New Roman" w:eastAsia="Times New Roman" w:hAnsi="Times New Roman"/>
          <w:b/>
          <w:sz w:val="28"/>
        </w:rPr>
        <w:t xml:space="preserve"> </w:t>
      </w:r>
    </w:p>
    <w:p w:rsidR="009F565E" w:rsidRDefault="00374211">
      <w:pPr>
        <w:spacing w:line="252" w:lineRule="auto"/>
        <w:ind w:right="440"/>
        <w:jc w:val="both"/>
        <w:rPr>
          <w:lang w:val="en-US"/>
        </w:rPr>
      </w:pPr>
      <w:r>
        <w:rPr>
          <w:rFonts w:ascii="Times New Roman" w:eastAsia="Times New Roman" w:hAnsi="Times New Roman"/>
          <w:sz w:val="28"/>
        </w:rPr>
        <w:t xml:space="preserve">Since this is an academic project with time restrictions only a sub-section of Minecraft is in the project scope. </w:t>
      </w:r>
    </w:p>
    <w:p w:rsidR="009F565E" w:rsidRDefault="009F565E">
      <w:pPr>
        <w:rPr>
          <w:lang w:val="en-US"/>
        </w:rPr>
      </w:pPr>
    </w:p>
    <w:p w:rsidR="009F565E" w:rsidRDefault="00374211">
      <w:pPr>
        <w:pStyle w:val="Heading2"/>
        <w:rPr>
          <w:rFonts w:ascii="Times New Roman" w:eastAsia="Times New Roman" w:hAnsi="Times New Roman"/>
          <w:sz w:val="28"/>
        </w:rPr>
      </w:pPr>
      <w:r>
        <w:rPr>
          <w:b/>
          <w:lang w:val="en-US"/>
        </w:rPr>
        <w:t>Project Stakeholders</w:t>
      </w:r>
    </w:p>
    <w:p w:rsidR="009F565E" w:rsidRDefault="00374211">
      <w:pPr>
        <w:pStyle w:val="NoSpacing"/>
        <w:rPr>
          <w:rFonts w:ascii="Times New Roman" w:eastAsia="Times New Roman" w:hAnsi="Times New Roman"/>
          <w:sz w:val="28"/>
          <w:lang w:val="sv-FI"/>
        </w:rPr>
      </w:pPr>
      <w:r>
        <w:rPr>
          <w:rFonts w:ascii="Times New Roman" w:eastAsia="Times New Roman" w:hAnsi="Times New Roman"/>
          <w:sz w:val="28"/>
        </w:rPr>
        <w:t xml:space="preserve">The project is presented to National College of Ireland by students,  </w:t>
      </w:r>
    </w:p>
    <w:p w:rsidR="009F565E"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Vinit Date</w:t>
      </w:r>
    </w:p>
    <w:p w:rsidR="009F565E" w:rsidRDefault="00374211">
      <w:pPr>
        <w:pStyle w:val="NoSpacing"/>
        <w:rPr>
          <w:rFonts w:ascii="Times New Roman" w:eastAsia="Times New Roman" w:hAnsi="Times New Roman"/>
          <w:sz w:val="28"/>
          <w:lang w:val="sv-FI"/>
        </w:rPr>
      </w:pPr>
      <w:r>
        <w:rPr>
          <w:rFonts w:ascii="Times New Roman" w:eastAsia="Times New Roman" w:hAnsi="Times New Roman"/>
          <w:sz w:val="28"/>
          <w:lang w:val="sv-FI"/>
        </w:rPr>
        <w:t xml:space="preserve">Rajeeva Revankar </w:t>
      </w:r>
    </w:p>
    <w:p w:rsidR="009F565E" w:rsidRDefault="00374211">
      <w:pPr>
        <w:pStyle w:val="NoSpacing"/>
        <w:rPr>
          <w:lang w:val="sv-FI"/>
        </w:rPr>
      </w:pPr>
      <w:r>
        <w:rPr>
          <w:rFonts w:ascii="Times New Roman" w:eastAsia="Times New Roman" w:hAnsi="Times New Roman"/>
          <w:sz w:val="28"/>
          <w:lang w:val="sv-FI"/>
        </w:rPr>
        <w:t>Carl Mohn</w:t>
      </w:r>
    </w:p>
    <w:p w:rsidR="009F565E" w:rsidRDefault="009F565E">
      <w:pPr>
        <w:rPr>
          <w:lang w:val="sv-FI"/>
        </w:rPr>
      </w:pPr>
    </w:p>
    <w:p w:rsidR="009F565E" w:rsidRDefault="009F565E">
      <w:pPr>
        <w:rPr>
          <w:lang w:val="sv-FI"/>
        </w:rPr>
      </w:pPr>
    </w:p>
    <w:p w:rsidR="009F565E" w:rsidRDefault="00374211">
      <w:pPr>
        <w:pStyle w:val="Heading2"/>
        <w:rPr>
          <w:rFonts w:ascii="Times New Roman" w:eastAsia="Times New Roman" w:hAnsi="Times New Roman"/>
          <w:sz w:val="28"/>
        </w:rPr>
      </w:pPr>
      <w:r>
        <w:rPr>
          <w:b/>
          <w:lang w:val="en-US"/>
        </w:rPr>
        <w:t xml:space="preserve">Exemptions / Out of Project Scope </w:t>
      </w:r>
    </w:p>
    <w:p w:rsidR="009F565E" w:rsidRDefault="00374211">
      <w:pPr>
        <w:pStyle w:val="NoSpacing"/>
        <w:rPr>
          <w:lang w:val="en-US"/>
        </w:rPr>
      </w:pPr>
      <w:r>
        <w:rPr>
          <w:rFonts w:ascii="Times New Roman" w:eastAsia="Times New Roman" w:hAnsi="Times New Roman"/>
          <w:sz w:val="28"/>
        </w:rPr>
        <w:t xml:space="preserve">There will be no Software Implementation of the project. All material of this project is for academic purpose only. </w:t>
      </w:r>
    </w:p>
    <w:p w:rsidR="009F565E" w:rsidRDefault="009F565E">
      <w:pPr>
        <w:rPr>
          <w:lang w:val="en-US"/>
        </w:rPr>
      </w:pPr>
    </w:p>
    <w:p w:rsidR="009F565E" w:rsidRDefault="00374211">
      <w:pPr>
        <w:pStyle w:val="Heading1"/>
        <w:pageBreakBefore/>
        <w:rPr>
          <w:lang w:val="en-US"/>
        </w:rPr>
      </w:pPr>
      <w:r>
        <w:rPr>
          <w:lang w:val="en-US"/>
        </w:rPr>
        <w:lastRenderedPageBreak/>
        <w:t>Objectives</w:t>
      </w:r>
    </w:p>
    <w:p w:rsidR="009F565E" w:rsidRDefault="00374211">
      <w:pPr>
        <w:pStyle w:val="Heading2"/>
        <w:rPr>
          <w:rFonts w:ascii="Times New Roman" w:eastAsia="Times New Roman" w:hAnsi="Times New Roman" w:cs="Times New Roman"/>
          <w:sz w:val="28"/>
          <w:szCs w:val="24"/>
        </w:rPr>
      </w:pPr>
      <w:r>
        <w:rPr>
          <w:lang w:val="en-US"/>
        </w:rPr>
        <w:t>Technical objectives</w:t>
      </w:r>
    </w:p>
    <w:tbl>
      <w:tblPr>
        <w:tblW w:w="0" w:type="auto"/>
        <w:tblLayout w:type="fixed"/>
        <w:tblCellMar>
          <w:top w:w="75" w:type="dxa"/>
          <w:left w:w="75" w:type="dxa"/>
          <w:bottom w:w="75" w:type="dxa"/>
          <w:right w:w="75" w:type="dxa"/>
        </w:tblCellMar>
        <w:tblLook w:val="0000" w:firstRow="0" w:lastRow="0" w:firstColumn="0" w:lastColumn="0" w:noHBand="0" w:noVBand="0"/>
      </w:tblPr>
      <w:tblGrid>
        <w:gridCol w:w="9026"/>
      </w:tblGrid>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the conceptual, practical and technical skills of planning and monitoring a project plan using an appropriate CASE tool</w:t>
            </w:r>
          </w:p>
        </w:tc>
      </w:tr>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understanding of </w:t>
            </w:r>
            <w:hyperlink r:id="rId5" w:history="1">
              <w:r>
                <w:rPr>
                  <w:rStyle w:val="Hyperlink"/>
                  <w:rFonts w:ascii="Times New Roman" w:eastAsia="Times New Roman" w:hAnsi="Times New Roman" w:cs="Times New Roman"/>
                  <w:sz w:val="28"/>
                  <w:szCs w:val="24"/>
                </w:rPr>
                <w:t>Agile Development</w:t>
              </w:r>
            </w:hyperlink>
          </w:p>
        </w:tc>
      </w:tr>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Describe in detail the theory, concepts and methods pertaining to the Unified Modelling Language (</w:t>
            </w:r>
            <w:hyperlink r:id="rId6" w:history="1">
              <w:r>
                <w:rPr>
                  <w:rStyle w:val="Hyperlink"/>
                  <w:rFonts w:ascii="Times New Roman" w:eastAsia="Times New Roman" w:hAnsi="Times New Roman" w:cs="Times New Roman"/>
                  <w:sz w:val="28"/>
                  <w:szCs w:val="24"/>
                </w:rPr>
                <w:t>UML</w:t>
              </w:r>
            </w:hyperlink>
            <w:r>
              <w:rPr>
                <w:rFonts w:ascii="Times New Roman" w:eastAsia="Times New Roman" w:hAnsi="Times New Roman" w:cs="Times New Roman"/>
                <w:sz w:val="28"/>
                <w:szCs w:val="24"/>
              </w:rPr>
              <w:t>).</w:t>
            </w:r>
          </w:p>
        </w:tc>
      </w:tr>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Create requirements using use case modelling concepts.</w:t>
            </w:r>
          </w:p>
        </w:tc>
      </w:tr>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Demonstrate conceptual and technical skills in the analysis, design and implementation of a software system using Object Oriented Concepts.</w:t>
            </w:r>
          </w:p>
        </w:tc>
      </w:tr>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Employ tools and techniques for Object Oriented Software Engineering,</w:t>
            </w:r>
          </w:p>
        </w:tc>
      </w:tr>
      <w:tr w:rsidR="009F565E">
        <w:tc>
          <w:tcPr>
            <w:tcW w:w="9026" w:type="dxa"/>
            <w:shd w:val="clear" w:color="auto" w:fill="auto"/>
            <w:vAlign w:val="center"/>
          </w:tcPr>
          <w:p w:rsidR="009F565E" w:rsidRDefault="00374211">
            <w:pPr>
              <w:pStyle w:val="ListParagraph"/>
              <w:numPr>
                <w:ilvl w:val="0"/>
                <w:numId w:val="3"/>
              </w:numPr>
              <w:spacing w:after="0" w:line="100" w:lineRule="atLeast"/>
            </w:pPr>
            <w:r>
              <w:rPr>
                <w:rFonts w:ascii="Times New Roman" w:eastAsia="Times New Roman" w:hAnsi="Times New Roman" w:cs="Times New Roman"/>
                <w:sz w:val="28"/>
                <w:szCs w:val="24"/>
              </w:rPr>
              <w:t xml:space="preserve">Demonstrate an ability to adapt and solve problems in software development activities from specification to </w:t>
            </w:r>
            <w:hyperlink r:id="rId7" w:history="1">
              <w:r>
                <w:rPr>
                  <w:rStyle w:val="Hyperlink"/>
                  <w:rFonts w:ascii="Times New Roman" w:eastAsia="Times New Roman" w:hAnsi="Times New Roman" w:cs="Times New Roman"/>
                  <w:sz w:val="28"/>
                  <w:szCs w:val="24"/>
                </w:rPr>
                <w:t>testing</w:t>
              </w:r>
            </w:hyperlink>
            <w:r>
              <w:rPr>
                <w:rFonts w:ascii="Times New Roman" w:eastAsia="Times New Roman" w:hAnsi="Times New Roman" w:cs="Times New Roman"/>
                <w:sz w:val="28"/>
                <w:szCs w:val="24"/>
              </w:rPr>
              <w:t xml:space="preserve"> individually and as part of a team.</w:t>
            </w:r>
          </w:p>
        </w:tc>
      </w:tr>
    </w:tbl>
    <w:p w:rsidR="009F565E" w:rsidRDefault="009F565E">
      <w:pPr>
        <w:rPr>
          <w:lang w:val="en-US"/>
        </w:rPr>
      </w:pPr>
    </w:p>
    <w:p w:rsidR="009F565E" w:rsidRDefault="00374211">
      <w:pPr>
        <w:pStyle w:val="Heading2"/>
        <w:rPr>
          <w:rFonts w:ascii="Times New Roman" w:eastAsia="Times New Roman" w:hAnsi="Times New Roman" w:cs="Times New Roman"/>
          <w:sz w:val="28"/>
          <w:szCs w:val="24"/>
        </w:rPr>
      </w:pPr>
      <w:r>
        <w:rPr>
          <w:lang w:val="en-US"/>
        </w:rPr>
        <w:t>Schedule objectives</w:t>
      </w:r>
    </w:p>
    <w:p w:rsidR="009F565E" w:rsidRDefault="00374211">
      <w:pPr>
        <w:pStyle w:val="ListParagraph"/>
        <w:numPr>
          <w:ilvl w:val="0"/>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Project team formed during wk6 of current semester of this academic year. </w:t>
      </w:r>
    </w:p>
    <w:p w:rsidR="009F565E" w:rsidRDefault="00374211">
      <w:pPr>
        <w:pStyle w:val="ListParagraph"/>
        <w:numPr>
          <w:ilvl w:val="0"/>
          <w:numId w:val="4"/>
        </w:numPr>
        <w:rPr>
          <w:rFonts w:ascii="Times New Roman" w:eastAsia="Times New Roman" w:hAnsi="Times New Roman"/>
          <w:color w:val="000000"/>
          <w:sz w:val="28"/>
          <w:szCs w:val="24"/>
        </w:rPr>
      </w:pPr>
      <w:r>
        <w:rPr>
          <w:rFonts w:ascii="Times New Roman" w:eastAsia="Times New Roman" w:hAnsi="Times New Roman" w:cs="Times New Roman"/>
          <w:sz w:val="28"/>
          <w:szCs w:val="24"/>
        </w:rPr>
        <w:t>Plan is to</w:t>
      </w:r>
      <w:r>
        <w:rPr>
          <w:rFonts w:ascii="Times New Roman" w:eastAsia="Times New Roman" w:hAnsi="Times New Roman"/>
          <w:sz w:val="28"/>
          <w:szCs w:val="24"/>
        </w:rPr>
        <w:t xml:space="preserve"> develop a “</w:t>
      </w:r>
      <w:r>
        <w:rPr>
          <w:rFonts w:ascii="Times New Roman" w:eastAsia="Times New Roman" w:hAnsi="Times New Roman"/>
          <w:b/>
          <w:sz w:val="28"/>
          <w:szCs w:val="24"/>
        </w:rPr>
        <w:t>Sample Software Engineering Model</w:t>
      </w:r>
      <w:r>
        <w:rPr>
          <w:rFonts w:ascii="Times New Roman" w:eastAsia="Times New Roman" w:hAnsi="Times New Roman"/>
          <w:sz w:val="28"/>
          <w:szCs w:val="24"/>
        </w:rPr>
        <w:t>” of a computer system for a “</w:t>
      </w:r>
      <w:r>
        <w:rPr>
          <w:rFonts w:ascii="Times New Roman" w:eastAsia="Times New Roman" w:hAnsi="Times New Roman"/>
          <w:color w:val="000000"/>
          <w:sz w:val="28"/>
          <w:szCs w:val="24"/>
        </w:rPr>
        <w:t>Minecraft Game System”.</w:t>
      </w:r>
    </w:p>
    <w:p w:rsidR="009F565E" w:rsidRDefault="00374211">
      <w:pPr>
        <w:pStyle w:val="ListParagraph"/>
        <w:numPr>
          <w:ilvl w:val="0"/>
          <w:numId w:val="4"/>
        </w:numPr>
        <w:rPr>
          <w:sz w:val="24"/>
          <w:szCs w:val="24"/>
          <w:lang w:val="en-US"/>
        </w:rPr>
      </w:pPr>
      <w:r>
        <w:rPr>
          <w:rFonts w:ascii="Times New Roman" w:eastAsia="Times New Roman" w:hAnsi="Times New Roman"/>
          <w:color w:val="000000"/>
          <w:sz w:val="28"/>
          <w:szCs w:val="24"/>
        </w:rPr>
        <w:t>Project is to be submitted on or before end of week 13 of the module.</w:t>
      </w:r>
    </w:p>
    <w:p w:rsidR="009F565E" w:rsidRDefault="009F565E">
      <w:pPr>
        <w:rPr>
          <w:sz w:val="24"/>
          <w:szCs w:val="24"/>
          <w:lang w:val="en-US"/>
        </w:rPr>
      </w:pPr>
    </w:p>
    <w:p w:rsidR="009F565E" w:rsidRDefault="00374211">
      <w:pPr>
        <w:pStyle w:val="Heading1"/>
        <w:pageBreakBefore/>
        <w:rPr>
          <w:rFonts w:ascii="Times New Roman" w:eastAsia="Times New Roman" w:hAnsi="Times New Roman"/>
          <w:sz w:val="28"/>
        </w:rPr>
      </w:pPr>
      <w:r>
        <w:rPr>
          <w:lang w:val="en-US"/>
        </w:rPr>
        <w:lastRenderedPageBreak/>
        <w:t>Deliverables</w:t>
      </w:r>
    </w:p>
    <w:p w:rsidR="009F565E" w:rsidRDefault="00374211">
      <w:pPr>
        <w:rPr>
          <w:rFonts w:ascii="Times New Roman" w:eastAsia="Times New Roman" w:hAnsi="Times New Roman"/>
          <w:sz w:val="24"/>
        </w:rPr>
      </w:pPr>
      <w:r>
        <w:rPr>
          <w:rFonts w:ascii="Times New Roman" w:eastAsia="Times New Roman" w:hAnsi="Times New Roman"/>
          <w:sz w:val="28"/>
        </w:rPr>
        <w:t xml:space="preserve">The Project deliverables are listed below. It can be noted that group deliverables are highlighted in </w:t>
      </w:r>
      <w:r>
        <w:rPr>
          <w:rFonts w:ascii="Times New Roman" w:eastAsia="Times New Roman" w:hAnsi="Times New Roman"/>
          <w:color w:val="00B150"/>
          <w:sz w:val="24"/>
        </w:rPr>
        <w:t>GREEN</w:t>
      </w:r>
      <w:r>
        <w:rPr>
          <w:rFonts w:ascii="Times New Roman" w:eastAsia="Times New Roman" w:hAnsi="Times New Roman"/>
          <w:sz w:val="28"/>
        </w:rPr>
        <w:t xml:space="preserve"> and individual deliverables in </w:t>
      </w:r>
      <w:r>
        <w:rPr>
          <w:rFonts w:ascii="Times New Roman" w:eastAsia="Times New Roman" w:hAnsi="Times New Roman"/>
          <w:color w:val="0070C1"/>
          <w:sz w:val="24"/>
        </w:rPr>
        <w:t>BLUE.</w:t>
      </w:r>
    </w:p>
    <w:p w:rsidR="009F565E" w:rsidRDefault="009F565E">
      <w:pPr>
        <w:spacing w:line="33" w:lineRule="exact"/>
        <w:rPr>
          <w:rFonts w:ascii="Times New Roman" w:eastAsia="Times New Roman" w:hAnsi="Times New Roman"/>
          <w:sz w:val="24"/>
        </w:rPr>
      </w:pPr>
    </w:p>
    <w:p w:rsidR="009F565E" w:rsidRDefault="00374211">
      <w:pPr>
        <w:pStyle w:val="Heading3OOSEGroupDeliverables"/>
        <w:numPr>
          <w:ilvl w:val="0"/>
          <w:numId w:val="2"/>
        </w:numPr>
        <w:ind w:left="0" w:firstLine="0"/>
        <w:rPr>
          <w:rFonts w:ascii="Times New Roman" w:hAnsi="Times New Roman"/>
        </w:rPr>
      </w:pPr>
      <w:r>
        <w:t>[Group] Identify the actors.</w:t>
      </w:r>
    </w:p>
    <w:p w:rsidR="009F565E" w:rsidRDefault="00374211">
      <w:pPr>
        <w:pStyle w:val="Heading3OOSEGroupDeliverables"/>
        <w:numPr>
          <w:ilvl w:val="0"/>
          <w:numId w:val="2"/>
        </w:numPr>
        <w:ind w:left="0" w:firstLine="0"/>
      </w:pPr>
      <w:r>
        <w:rPr>
          <w:rFonts w:ascii="Times New Roman" w:hAnsi="Times New Roman"/>
        </w:rPr>
        <w:t xml:space="preserve">[Group] Construct a Use Case Model. </w:t>
      </w:r>
    </w:p>
    <w:p w:rsidR="009F565E" w:rsidRDefault="00374211">
      <w:pPr>
        <w:pStyle w:val="Heading3OOSEIndividualDeliverables"/>
        <w:tabs>
          <w:tab w:val="clear" w:pos="720"/>
          <w:tab w:val="left" w:pos="360"/>
        </w:tabs>
      </w:pPr>
      <w:r>
        <w:t xml:space="preserve">[Individual] Describe in detail any use case from the use case model. The use case must contain an alternate flow. </w:t>
      </w:r>
    </w:p>
    <w:p w:rsidR="009F565E" w:rsidRDefault="00374211">
      <w:pPr>
        <w:pStyle w:val="Heading3OOSEGroupDeliverables"/>
        <w:numPr>
          <w:ilvl w:val="0"/>
          <w:numId w:val="2"/>
        </w:numPr>
        <w:ind w:left="0" w:firstLine="0"/>
      </w:pPr>
      <w:r>
        <w:t>[Group] Create a Project Plan to deliver your application. The plan must include a minimum of 3 nesting levels and include all the major tasks and deliverables.</w:t>
      </w:r>
    </w:p>
    <w:p w:rsidR="009F565E" w:rsidRDefault="00374211">
      <w:pPr>
        <w:pStyle w:val="Heading3OOSEIndividualDeliverables"/>
        <w:tabs>
          <w:tab w:val="clear" w:pos="720"/>
          <w:tab w:val="left" w:pos="360"/>
        </w:tabs>
      </w:pPr>
      <w:r>
        <w:t xml:space="preserve">[Individual] Create a conceptual class diagram of the chosen use case. The conceptual class diagram should demonstrate the use of many of the following: attributes, relationships, navigability, association class, multiplicity and composition. </w:t>
      </w:r>
    </w:p>
    <w:p w:rsidR="009F565E" w:rsidRDefault="00374211">
      <w:pPr>
        <w:pStyle w:val="Heading3OOSEIndividualDeliverables"/>
        <w:tabs>
          <w:tab w:val="clear" w:pos="720"/>
          <w:tab w:val="left" w:pos="360"/>
        </w:tabs>
      </w:pPr>
      <w:r>
        <w:t xml:space="preserve">[Individual] Create a glossary that lists and defines all the terms that require clarification. </w:t>
      </w:r>
    </w:p>
    <w:p w:rsidR="009F565E" w:rsidRDefault="00374211">
      <w:pPr>
        <w:pStyle w:val="Heading3OOSEIndividualDeliverables"/>
        <w:tabs>
          <w:tab w:val="clear" w:pos="720"/>
          <w:tab w:val="left" w:pos="360"/>
        </w:tabs>
      </w:pPr>
      <w:r>
        <w:t xml:space="preserve">[Individual] Draw a System Sequence diagram from the conceptual class diagram. </w:t>
      </w:r>
    </w:p>
    <w:p w:rsidR="009F565E" w:rsidRDefault="00374211">
      <w:pPr>
        <w:pStyle w:val="Heading3OOSEIndividualDeliverables"/>
        <w:tabs>
          <w:tab w:val="clear" w:pos="720"/>
          <w:tab w:val="left" w:pos="360"/>
        </w:tabs>
      </w:pPr>
      <w:r>
        <w:t xml:space="preserve">[Individual] Develop Contracts for a minimum of two of the system operations in the system sequence diagram. </w:t>
      </w:r>
    </w:p>
    <w:p w:rsidR="009F565E" w:rsidRDefault="00374211">
      <w:pPr>
        <w:pStyle w:val="Heading3OOSEIndividualDeliverables"/>
        <w:tabs>
          <w:tab w:val="clear" w:pos="720"/>
          <w:tab w:val="left" w:pos="360"/>
        </w:tabs>
      </w:pPr>
      <w:r>
        <w:t>Individual] Draw Communication diagrams based on the contracts. The communication diagrams should demonstrate the use of design patterns.</w:t>
      </w:r>
    </w:p>
    <w:p w:rsidR="009F565E" w:rsidRDefault="00374211">
      <w:pPr>
        <w:pStyle w:val="Heading3OOSEGroupDeliverables"/>
        <w:numPr>
          <w:ilvl w:val="0"/>
          <w:numId w:val="2"/>
        </w:numPr>
        <w:ind w:left="0" w:firstLine="0"/>
      </w:pPr>
      <w:r>
        <w:t xml:space="preserve">[Group] Presentation (how well does the package of models look?). </w:t>
      </w:r>
    </w:p>
    <w:p w:rsidR="009F565E" w:rsidRDefault="00374211">
      <w:pPr>
        <w:pStyle w:val="Heading3OOSEGroupDeliverables"/>
        <w:numPr>
          <w:ilvl w:val="0"/>
          <w:numId w:val="2"/>
        </w:numPr>
        <w:ind w:left="0" w:firstLine="0"/>
      </w:pPr>
      <w:r>
        <w:t xml:space="preserve">[Group] Use of a UML tool. </w:t>
      </w:r>
    </w:p>
    <w:p w:rsidR="009F565E" w:rsidRDefault="00374211">
      <w:pPr>
        <w:pStyle w:val="Heading3OOSEGroupDeliverables"/>
        <w:numPr>
          <w:ilvl w:val="0"/>
          <w:numId w:val="2"/>
        </w:numPr>
        <w:ind w:left="0" w:firstLine="0"/>
        <w:rPr>
          <w:rFonts w:ascii="Times New Roman" w:hAnsi="Times New Roman"/>
        </w:rPr>
      </w:pPr>
      <w:r>
        <w:t xml:space="preserve">[Group] Put together a Testing Plan outlining how you propose to validate the application and verify that it is free of defects. </w:t>
      </w:r>
    </w:p>
    <w:p w:rsidR="009F565E" w:rsidRDefault="009F565E">
      <w:pPr>
        <w:spacing w:line="373" w:lineRule="exact"/>
        <w:rPr>
          <w:rFonts w:ascii="Times New Roman" w:eastAsia="Times New Roman" w:hAnsi="Times New Roman"/>
        </w:rPr>
      </w:pPr>
    </w:p>
    <w:p w:rsidR="009F565E" w:rsidRDefault="009F565E">
      <w:pPr>
        <w:rPr>
          <w:lang w:val="en-US"/>
        </w:rPr>
      </w:pPr>
    </w:p>
    <w:p w:rsidR="009F565E" w:rsidRDefault="009F565E">
      <w:pPr>
        <w:rPr>
          <w:rFonts w:ascii="Calibri Light" w:hAnsi="Calibri Light" w:cs="font222"/>
          <w:b/>
          <w:color w:val="2F5496"/>
          <w:sz w:val="26"/>
          <w:szCs w:val="26"/>
          <w:lang w:val="en-US"/>
        </w:rPr>
      </w:pPr>
    </w:p>
    <w:p w:rsidR="009F565E" w:rsidRDefault="00374211">
      <w:pPr>
        <w:pStyle w:val="Heading2"/>
        <w:pageBreakBefore/>
        <w:rPr>
          <w:rFonts w:ascii="Times New Roman" w:eastAsia="Times New Roman" w:hAnsi="Times New Roman"/>
          <w:sz w:val="28"/>
        </w:rPr>
      </w:pPr>
      <w:r>
        <w:rPr>
          <w:lang w:val="en-US"/>
        </w:rPr>
        <w:lastRenderedPageBreak/>
        <w:t>Success Factors</w:t>
      </w:r>
    </w:p>
    <w:p w:rsidR="009F565E" w:rsidRDefault="00374211">
      <w:pPr>
        <w:pStyle w:val="ListParagraph"/>
        <w:numPr>
          <w:ilvl w:val="0"/>
          <w:numId w:val="5"/>
        </w:numPr>
        <w:spacing w:line="252" w:lineRule="auto"/>
        <w:ind w:left="720" w:right="360" w:firstLine="0"/>
        <w:rPr>
          <w:rFonts w:ascii="Times New Roman" w:eastAsia="Times New Roman" w:hAnsi="Times New Roman"/>
          <w:sz w:val="28"/>
        </w:rPr>
      </w:pPr>
      <w:r>
        <w:rPr>
          <w:rFonts w:ascii="Times New Roman" w:eastAsia="Times New Roman" w:hAnsi="Times New Roman"/>
          <w:sz w:val="28"/>
        </w:rPr>
        <w:t>Demonstrate the conceptual, practical and technical skills of planning and monitoring a project plan using an appropriate CASE tool</w:t>
      </w:r>
    </w:p>
    <w:p w:rsidR="009F565E" w:rsidRDefault="00374211">
      <w:pPr>
        <w:pStyle w:val="ListParagraph"/>
        <w:numPr>
          <w:ilvl w:val="0"/>
          <w:numId w:val="5"/>
        </w:numPr>
        <w:spacing w:line="0" w:lineRule="atLeast"/>
        <w:ind w:left="720" w:right="480" w:firstLine="0"/>
        <w:rPr>
          <w:rFonts w:ascii="Times New Roman" w:eastAsia="Times New Roman" w:hAnsi="Times New Roman"/>
          <w:sz w:val="28"/>
        </w:rPr>
      </w:pPr>
      <w:r>
        <w:rPr>
          <w:rFonts w:ascii="Times New Roman" w:eastAsia="Times New Roman" w:hAnsi="Times New Roman"/>
          <w:sz w:val="28"/>
        </w:rPr>
        <w:t>Describe in detail the theory, concepts and methods pertaining to the Unified Modelling Language (UML).</w:t>
      </w:r>
    </w:p>
    <w:p w:rsidR="009F565E" w:rsidRDefault="00374211">
      <w:pPr>
        <w:pStyle w:val="ListParagraph"/>
        <w:numPr>
          <w:ilvl w:val="0"/>
          <w:numId w:val="5"/>
        </w:numPr>
        <w:spacing w:line="0" w:lineRule="atLeast"/>
        <w:rPr>
          <w:rFonts w:ascii="Times New Roman" w:eastAsia="Times New Roman" w:hAnsi="Times New Roman"/>
          <w:sz w:val="28"/>
        </w:rPr>
      </w:pPr>
      <w:r>
        <w:rPr>
          <w:rFonts w:ascii="Times New Roman" w:eastAsia="Times New Roman" w:hAnsi="Times New Roman"/>
          <w:sz w:val="28"/>
        </w:rPr>
        <w:t>Create requirements using use case modelling concepts.</w:t>
      </w:r>
    </w:p>
    <w:p w:rsidR="009F565E" w:rsidRDefault="00374211">
      <w:pPr>
        <w:pStyle w:val="ListParagraph"/>
        <w:numPr>
          <w:ilvl w:val="0"/>
          <w:numId w:val="5"/>
        </w:numPr>
        <w:spacing w:line="100" w:lineRule="atLeast"/>
        <w:ind w:left="720" w:right="240" w:firstLine="0"/>
        <w:rPr>
          <w:lang w:val="en-US"/>
        </w:rPr>
      </w:pPr>
      <w:r>
        <w:rPr>
          <w:rFonts w:ascii="Times New Roman" w:eastAsia="Times New Roman" w:hAnsi="Times New Roman"/>
          <w:sz w:val="28"/>
        </w:rPr>
        <w:t>Demonstrate conceptual and technical skills in the analysis, design and implementation of a software system using Object Oriented Concepts.</w:t>
      </w:r>
    </w:p>
    <w:p w:rsidR="009F565E" w:rsidRDefault="009F565E">
      <w:pPr>
        <w:rPr>
          <w:lang w:val="en-US"/>
        </w:rPr>
      </w:pPr>
    </w:p>
    <w:p w:rsidR="009F565E" w:rsidRDefault="00374211">
      <w:pPr>
        <w:pStyle w:val="Heading1"/>
        <w:rPr>
          <w:lang w:val="en-US"/>
        </w:rPr>
      </w:pPr>
      <w:r>
        <w:t>Implementation</w:t>
      </w:r>
    </w:p>
    <w:p w:rsidR="009F565E" w:rsidRDefault="009F565E">
      <w:pPr>
        <w:rPr>
          <w:lang w:val="en-US"/>
        </w:rPr>
      </w:pPr>
    </w:p>
    <w:p w:rsidR="009F565E" w:rsidRDefault="00374211">
      <w:pPr>
        <w:pStyle w:val="Heading2"/>
        <w:rPr>
          <w:lang w:val="en-US"/>
        </w:rPr>
      </w:pPr>
      <w:r>
        <w:rPr>
          <w:lang w:val="en-US"/>
        </w:rPr>
        <w:t>Implementation (Deliveries)</w:t>
      </w:r>
    </w:p>
    <w:p w:rsidR="009F565E" w:rsidRDefault="00374211">
      <w:pPr>
        <w:pStyle w:val="Heading3"/>
        <w:rPr>
          <w:rFonts w:ascii="Times New Roman" w:eastAsia="Times New Roman" w:hAnsi="Times New Roman"/>
        </w:rPr>
      </w:pPr>
      <w:r>
        <w:rPr>
          <w:lang w:val="en-US"/>
        </w:rPr>
        <w:t>Actor Identification</w:t>
      </w:r>
    </w:p>
    <w:p w:rsidR="009F565E"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 xml:space="preserve">Player </w:t>
      </w:r>
    </w:p>
    <w:p w:rsidR="009F565E"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Minecraft Server</w:t>
      </w:r>
    </w:p>
    <w:p w:rsidR="009F565E"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World Server</w:t>
      </w:r>
    </w:p>
    <w:p w:rsidR="009F565E"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Virtual Player</w:t>
      </w:r>
    </w:p>
    <w:p w:rsidR="009F565E" w:rsidRDefault="00374211">
      <w:pPr>
        <w:pStyle w:val="ListParagraph"/>
        <w:numPr>
          <w:ilvl w:val="0"/>
          <w:numId w:val="6"/>
        </w:numPr>
        <w:spacing w:line="252" w:lineRule="auto"/>
        <w:ind w:left="720" w:right="360" w:firstLine="0"/>
        <w:rPr>
          <w:rFonts w:ascii="Times New Roman" w:eastAsia="Times New Roman" w:hAnsi="Times New Roman"/>
          <w:sz w:val="24"/>
        </w:rPr>
      </w:pPr>
      <w:r>
        <w:rPr>
          <w:rFonts w:ascii="Times New Roman" w:eastAsia="Times New Roman" w:hAnsi="Times New Roman"/>
          <w:sz w:val="24"/>
        </w:rPr>
        <w:t>Opponent Player</w:t>
      </w:r>
    </w:p>
    <w:p w:rsidR="009F565E" w:rsidRDefault="00374211">
      <w:pPr>
        <w:pStyle w:val="ListParagraph"/>
        <w:numPr>
          <w:ilvl w:val="0"/>
          <w:numId w:val="6"/>
        </w:numPr>
        <w:spacing w:line="252" w:lineRule="auto"/>
        <w:ind w:left="720" w:right="360" w:firstLine="0"/>
        <w:rPr>
          <w:lang w:val="en-US"/>
        </w:rPr>
      </w:pPr>
      <w:r>
        <w:rPr>
          <w:rFonts w:ascii="Times New Roman" w:eastAsia="Times New Roman" w:hAnsi="Times New Roman"/>
          <w:sz w:val="24"/>
        </w:rPr>
        <w:t>Payment processor</w:t>
      </w:r>
    </w:p>
    <w:p w:rsidR="009F565E" w:rsidRDefault="009F565E">
      <w:pPr>
        <w:rPr>
          <w:lang w:val="en-US"/>
        </w:rPr>
      </w:pPr>
    </w:p>
    <w:p w:rsidR="009F565E" w:rsidRDefault="009F565E">
      <w:pPr>
        <w:rPr>
          <w:lang w:val="en-US"/>
        </w:rPr>
      </w:pPr>
    </w:p>
    <w:p w:rsidR="009F565E" w:rsidRDefault="00374211">
      <w:pPr>
        <w:pStyle w:val="Heading3"/>
        <w:pageBreakBefore/>
        <w:rPr>
          <w:rFonts w:ascii="Times New Roman" w:eastAsia="Times New Roman" w:hAnsi="Times New Roman"/>
          <w:sz w:val="28"/>
        </w:rPr>
      </w:pPr>
      <w:r>
        <w:rPr>
          <w:lang w:val="en-US"/>
        </w:rPr>
        <w:lastRenderedPageBreak/>
        <w:t>Construct a Use Case Diagram (High Level)</w:t>
      </w:r>
    </w:p>
    <w:p w:rsidR="009F565E" w:rsidRDefault="00374211">
      <w:r>
        <w:rPr>
          <w:rFonts w:ascii="Times New Roman" w:eastAsia="Times New Roman" w:hAnsi="Times New Roman"/>
          <w:sz w:val="28"/>
        </w:rPr>
        <w:t>Based on earlier step of identifying actors and use cases, the Use Case Diagram has been plotted using IBM’s Rational Modeler Application tool.</w:t>
      </w:r>
    </w:p>
    <w:p w:rsidR="009F565E" w:rsidRDefault="00734232">
      <w:pPr>
        <w:rPr>
          <w:rFonts w:ascii="Times New Roman" w:eastAsia="Times New Roman" w:hAnsi="Times New Roman"/>
          <w:sz w:val="28"/>
        </w:rPr>
      </w:pPr>
      <w:r>
        <w:rPr>
          <w:noProof/>
          <w:lang w:eastAsia="en-IE"/>
        </w:rPr>
        <w:drawing>
          <wp:inline distT="0" distB="0" distL="0" distR="0">
            <wp:extent cx="572516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440555"/>
                    </a:xfrm>
                    <a:prstGeom prst="rect">
                      <a:avLst/>
                    </a:prstGeom>
                    <a:solidFill>
                      <a:srgbClr val="FFFFFF"/>
                    </a:solidFill>
                    <a:ln>
                      <a:noFill/>
                    </a:ln>
                  </pic:spPr>
                </pic:pic>
              </a:graphicData>
            </a:graphic>
          </wp:inline>
        </w:drawing>
      </w:r>
    </w:p>
    <w:p w:rsidR="009F565E" w:rsidRDefault="009F565E">
      <w:pPr>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9F565E">
      <w:pPr>
        <w:rPr>
          <w:rFonts w:ascii="Calibri Light" w:hAnsi="Calibri Light" w:cs="font222"/>
          <w:color w:val="1F3763"/>
          <w:sz w:val="24"/>
          <w:szCs w:val="24"/>
          <w:lang w:val="en-US"/>
        </w:rPr>
      </w:pPr>
    </w:p>
    <w:p w:rsidR="009F565E" w:rsidRDefault="00374211">
      <w:pPr>
        <w:pStyle w:val="Heading3"/>
        <w:pageBreakBefore/>
        <w:rPr>
          <w:rFonts w:ascii="Times New Roman" w:eastAsia="Times New Roman" w:hAnsi="Times New Roman"/>
          <w:sz w:val="28"/>
        </w:rPr>
      </w:pPr>
      <w:r>
        <w:rPr>
          <w:lang w:val="en-US"/>
        </w:rPr>
        <w:lastRenderedPageBreak/>
        <w:t>Describe Use Cases (Bird’s eye view)</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Registers with Minecraft server</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with Minecraft server.</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the player has option to Create or Update world with World Server</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 Single Player Game Build/Destroy/Attack with</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opposite Virtual player.</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starts multiplayer game Cooperate/Build/Destroy/Attack/Send Message with opponent player</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logs in, buys add-on</w:t>
      </w:r>
    </w:p>
    <w:p w:rsidR="009F565E" w:rsidRDefault="009F565E">
      <w:pPr>
        <w:rPr>
          <w:rFonts w:ascii="Times New Roman" w:eastAsia="Times New Roman" w:hAnsi="Times New Roman"/>
          <w:sz w:val="28"/>
        </w:rPr>
      </w:pPr>
    </w:p>
    <w:p w:rsidR="009F565E" w:rsidRDefault="00374211">
      <w:pPr>
        <w:pStyle w:val="Heading1"/>
      </w:pPr>
      <w:r>
        <w:rPr>
          <w:rFonts w:eastAsia="Times New Roman"/>
        </w:rPr>
        <w:t>Conceptual Class Diagram (joint)</w:t>
      </w:r>
    </w:p>
    <w:p w:rsidR="009F565E" w:rsidRDefault="00734232">
      <w:pPr>
        <w:rPr>
          <w:rFonts w:ascii="Times New Roman" w:eastAsia="Times New Roman" w:hAnsi="Times New Roman"/>
          <w:sz w:val="28"/>
        </w:rPr>
      </w:pPr>
      <w:r>
        <w:rPr>
          <w:noProof/>
          <w:lang w:eastAsia="en-IE"/>
        </w:rPr>
        <w:drawing>
          <wp:inline distT="0" distB="0" distL="0" distR="0">
            <wp:extent cx="625157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575" cy="3340735"/>
                    </a:xfrm>
                    <a:prstGeom prst="rect">
                      <a:avLst/>
                    </a:prstGeom>
                    <a:solidFill>
                      <a:srgbClr val="FFFFFF"/>
                    </a:solidFill>
                    <a:ln>
                      <a:noFill/>
                    </a:ln>
                  </pic:spPr>
                </pic:pic>
              </a:graphicData>
            </a:graphic>
          </wp:inline>
        </w:drawing>
      </w:r>
    </w:p>
    <w:p w:rsidR="009F565E" w:rsidRDefault="009F565E">
      <w:pPr>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374211">
      <w:pPr>
        <w:pStyle w:val="Heading1"/>
      </w:pPr>
      <w:r>
        <w:rPr>
          <w:rFonts w:eastAsia="Times New Roman"/>
        </w:rPr>
        <w:lastRenderedPageBreak/>
        <w:t>Detailed Use Case Diagram for “Build” use case (Contributor: Vinit Date)</w:t>
      </w:r>
    </w:p>
    <w:p w:rsidR="009F565E" w:rsidRDefault="00734232">
      <w:r>
        <w:rPr>
          <w:noProof/>
          <w:lang w:eastAsia="en-IE"/>
        </w:rPr>
        <w:drawing>
          <wp:inline distT="0" distB="0" distL="0" distR="0">
            <wp:extent cx="5731510" cy="172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9F565E" w:rsidRDefault="00374211">
      <w:pPr>
        <w:pStyle w:val="Heading4"/>
        <w:rPr>
          <w:rFonts w:ascii="Times New Roman" w:eastAsia="Times New Roman" w:hAnsi="Times New Roman"/>
          <w:sz w:val="28"/>
        </w:rPr>
      </w:pPr>
      <w:r>
        <w:t xml:space="preserve">Actors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9F565E" w:rsidRDefault="00374211">
      <w:pPr>
        <w:pStyle w:val="ListParagraph"/>
        <w:numPr>
          <w:ilvl w:val="0"/>
          <w:numId w:val="7"/>
        </w:numPr>
      </w:pPr>
      <w:r>
        <w:rPr>
          <w:rFonts w:ascii="Times New Roman" w:eastAsia="Times New Roman" w:hAnsi="Times New Roman"/>
          <w:sz w:val="28"/>
        </w:rPr>
        <w:t>Minecraft server (passive actor, needed for authentication)</w:t>
      </w:r>
    </w:p>
    <w:p w:rsidR="009F565E" w:rsidRDefault="00374211">
      <w:pPr>
        <w:pStyle w:val="Heading4"/>
        <w:rPr>
          <w:rFonts w:ascii="Times New Roman" w:eastAsia="Times New Roman" w:hAnsi="Times New Roman"/>
          <w:sz w:val="28"/>
        </w:rPr>
      </w:pPr>
      <w:bookmarkStart w:id="0" w:name="SECTION00533000000000000000"/>
      <w:r>
        <w:t>Pre-</w:t>
      </w:r>
      <w:r>
        <w:rPr>
          <w:rStyle w:val="Heading4Char"/>
        </w:rPr>
        <w:t>Conditions</w:t>
      </w:r>
      <w:bookmarkEnd w:id="0"/>
      <w:r>
        <w:t xml:space="preserve"> </w:t>
      </w:r>
    </w:p>
    <w:p w:rsidR="009F565E" w:rsidRDefault="00374211">
      <w:pPr>
        <w:pStyle w:val="ListParagraph"/>
        <w:numPr>
          <w:ilvl w:val="0"/>
          <w:numId w:val="7"/>
        </w:numPr>
      </w:pPr>
      <w:r>
        <w:rPr>
          <w:rFonts w:ascii="Times New Roman" w:eastAsia="Times New Roman" w:hAnsi="Times New Roman"/>
          <w:sz w:val="28"/>
        </w:rPr>
        <w:t>The</w:t>
      </w:r>
      <w:r>
        <w:t xml:space="preserve"> </w:t>
      </w:r>
      <w:r>
        <w:rPr>
          <w:rFonts w:ascii="Times New Roman" w:eastAsia="Times New Roman" w:hAnsi="Times New Roman"/>
          <w:sz w:val="28"/>
        </w:rPr>
        <w:t>player is logged into the system.</w:t>
      </w:r>
      <w:r>
        <w:t xml:space="preserve"> </w:t>
      </w:r>
    </w:p>
    <w:p w:rsidR="009F565E" w:rsidRDefault="00374211">
      <w:pPr>
        <w:pStyle w:val="Heading4"/>
      </w:pPr>
      <w:bookmarkStart w:id="1" w:name="SECTION00534000000000000000"/>
      <w:r>
        <w:t>Flow of Events</w:t>
      </w:r>
      <w:bookmarkEnd w:id="1"/>
      <w:r>
        <w:t xml:space="preserve"> </w:t>
      </w:r>
    </w:p>
    <w:p w:rsidR="009F565E" w:rsidRDefault="00374211">
      <w:pPr>
        <w:pStyle w:val="ListParagraph"/>
        <w:numPr>
          <w:ilvl w:val="0"/>
          <w:numId w:val="7"/>
        </w:numPr>
        <w:rPr>
          <w:rFonts w:ascii="Times New Roman" w:eastAsia="Times New Roman" w:hAnsi="Times New Roman"/>
          <w:sz w:val="28"/>
        </w:rPr>
      </w:pPr>
      <w:r>
        <w:t xml:space="preserve">The </w:t>
      </w:r>
      <w:r>
        <w:rPr>
          <w:rFonts w:ascii="Times New Roman" w:eastAsia="Times New Roman" w:hAnsi="Times New Roman"/>
          <w:sz w:val="28"/>
        </w:rPr>
        <w:t>player selects to build object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object starts getting built.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resources needed for object build are deducted from player inventory as the object is being built.</w:t>
      </w:r>
    </w:p>
    <w:p w:rsidR="009F565E" w:rsidRDefault="00374211">
      <w:pPr>
        <w:pStyle w:val="ListParagraph"/>
        <w:numPr>
          <w:ilvl w:val="0"/>
          <w:numId w:val="7"/>
        </w:numPr>
      </w:pPr>
      <w:r>
        <w:rPr>
          <w:rFonts w:ascii="Times New Roman" w:eastAsia="Times New Roman" w:hAnsi="Times New Roman"/>
          <w:sz w:val="28"/>
        </w:rPr>
        <w:t>Object building is finished</w:t>
      </w:r>
    </w:p>
    <w:p w:rsidR="009F565E" w:rsidRDefault="00374211">
      <w:pPr>
        <w:pStyle w:val="Heading4"/>
        <w:rPr>
          <w:rFonts w:ascii="Times New Roman" w:eastAsia="Times New Roman" w:hAnsi="Times New Roman"/>
          <w:sz w:val="28"/>
        </w:rPr>
      </w:pPr>
      <w:r>
        <w:t xml:space="preserve">Post-Conditions </w:t>
      </w:r>
    </w:p>
    <w:p w:rsidR="009F565E" w:rsidRDefault="00374211">
      <w:pPr>
        <w:pStyle w:val="ListParagraph"/>
        <w:numPr>
          <w:ilvl w:val="0"/>
          <w:numId w:val="7"/>
        </w:numPr>
      </w:pPr>
      <w:r>
        <w:rPr>
          <w:rFonts w:ascii="Times New Roman" w:eastAsia="Times New Roman" w:hAnsi="Times New Roman"/>
          <w:sz w:val="28"/>
        </w:rPr>
        <w:t>Render surrounding world with finished object</w:t>
      </w:r>
    </w:p>
    <w:p w:rsidR="009F565E" w:rsidRDefault="00374211">
      <w:pPr>
        <w:pStyle w:val="Heading4"/>
        <w:rPr>
          <w:rFonts w:ascii="Times New Roman" w:eastAsia="Times New Roman" w:hAnsi="Times New Roman"/>
          <w:sz w:val="28"/>
        </w:rPr>
      </w:pPr>
      <w:r>
        <w:t>Alternative Flow of Event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to build object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Object starts to get built</w:t>
      </w:r>
    </w:p>
    <w:p w:rsidR="009F565E" w:rsidRDefault="00374211">
      <w:pPr>
        <w:pStyle w:val="ListParagraph"/>
        <w:numPr>
          <w:ilvl w:val="0"/>
          <w:numId w:val="7"/>
        </w:numPr>
      </w:pPr>
      <w:r>
        <w:rPr>
          <w:rFonts w:ascii="Times New Roman" w:eastAsia="Times New Roman" w:hAnsi="Times New Roman"/>
          <w:sz w:val="28"/>
        </w:rPr>
        <w:t>Not enough resources are found, Object building is stopped as is</w:t>
      </w:r>
      <w:bookmarkStart w:id="2" w:name="SECTION00534100000000000000"/>
    </w:p>
    <w:bookmarkEnd w:id="2"/>
    <w:p w:rsidR="009F565E" w:rsidRDefault="00374211">
      <w:pPr>
        <w:pStyle w:val="Heading4"/>
        <w:rPr>
          <w:rFonts w:ascii="Times New Roman" w:eastAsia="Times New Roman" w:hAnsi="Times New Roman"/>
          <w:sz w:val="28"/>
        </w:rPr>
      </w:pPr>
      <w:r>
        <w:t xml:space="preserve">Post-Conditions </w:t>
      </w:r>
    </w:p>
    <w:p w:rsidR="009F565E" w:rsidRPr="00DF2861" w:rsidRDefault="00374211" w:rsidP="00DF2861">
      <w:pPr>
        <w:pStyle w:val="ListParagraph"/>
        <w:numPr>
          <w:ilvl w:val="0"/>
          <w:numId w:val="7"/>
        </w:numPr>
        <w:rPr>
          <w:rFonts w:eastAsia="Times New Roman"/>
        </w:rPr>
      </w:pPr>
      <w:r w:rsidRPr="00DF2861">
        <w:rPr>
          <w:rFonts w:ascii="Times New Roman" w:eastAsia="Times New Roman" w:hAnsi="Times New Roman"/>
          <w:sz w:val="28"/>
        </w:rPr>
        <w:t>Render surrounding world with unfinished object</w:t>
      </w:r>
    </w:p>
    <w:p w:rsidR="00DF2861" w:rsidRDefault="00DF2861" w:rsidP="00DF2861">
      <w:pPr>
        <w:rPr>
          <w:rFonts w:eastAsia="Times New Roman"/>
        </w:rPr>
      </w:pPr>
    </w:p>
    <w:p w:rsidR="00DF2861" w:rsidRPr="00DF2861" w:rsidRDefault="00DF2861" w:rsidP="00DF2861">
      <w:pPr>
        <w:rPr>
          <w:rFonts w:eastAsia="Times New Roman"/>
        </w:rPr>
      </w:pPr>
    </w:p>
    <w:p w:rsidR="009F565E" w:rsidRDefault="00374211">
      <w:pPr>
        <w:pStyle w:val="Heading1"/>
      </w:pPr>
      <w:r>
        <w:rPr>
          <w:rFonts w:eastAsia="Times New Roman"/>
        </w:rPr>
        <w:lastRenderedPageBreak/>
        <w:t>System Sequence Diagram</w:t>
      </w:r>
    </w:p>
    <w:p w:rsidR="00F93677" w:rsidRDefault="00F93677">
      <w:pPr>
        <w:jc w:val="center"/>
        <w:rPr>
          <w:rFonts w:ascii="Calibri Light" w:hAnsi="Calibri Light" w:cs="font222"/>
          <w:b/>
          <w:color w:val="2F5496"/>
          <w:sz w:val="26"/>
          <w:szCs w:val="26"/>
          <w:lang w:val="en-US"/>
        </w:rPr>
      </w:pPr>
    </w:p>
    <w:p w:rsidR="00F93677" w:rsidRDefault="00F93677">
      <w:pPr>
        <w:jc w:val="center"/>
        <w:rPr>
          <w:rFonts w:ascii="Calibri Light" w:hAnsi="Calibri Light" w:cs="font222"/>
          <w:b/>
          <w:color w:val="2F5496"/>
          <w:sz w:val="26"/>
          <w:szCs w:val="26"/>
          <w:lang w:val="en-US"/>
        </w:rPr>
      </w:pPr>
      <w:r w:rsidRPr="00F93677">
        <w:rPr>
          <w:rFonts w:ascii="Calibri Light" w:hAnsi="Calibri Light" w:cs="font222"/>
          <w:b/>
          <w:noProof/>
          <w:color w:val="2F5496"/>
          <w:sz w:val="26"/>
          <w:szCs w:val="26"/>
          <w:lang w:eastAsia="en-IE"/>
        </w:rPr>
        <w:drawing>
          <wp:inline distT="0" distB="0" distL="0" distR="0" wp14:anchorId="38352467" wp14:editId="4EDCA756">
            <wp:extent cx="2076450" cy="439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4391025"/>
                    </a:xfrm>
                    <a:prstGeom prst="rect">
                      <a:avLst/>
                    </a:prstGeom>
                  </pic:spPr>
                </pic:pic>
              </a:graphicData>
            </a:graphic>
          </wp:inline>
        </w:drawing>
      </w:r>
    </w:p>
    <w:p w:rsidR="009F565E" w:rsidRDefault="009F565E">
      <w:pPr>
        <w:rPr>
          <w:rFonts w:ascii="Calibri Light" w:hAnsi="Calibri Light" w:cs="font222"/>
          <w:b/>
          <w:color w:val="2F5496"/>
          <w:sz w:val="26"/>
          <w:szCs w:val="26"/>
          <w:lang w:val="en-US"/>
        </w:rPr>
      </w:pPr>
    </w:p>
    <w:p w:rsidR="009F565E" w:rsidRDefault="009F565E">
      <w:pPr>
        <w:rPr>
          <w:b/>
          <w:sz w:val="26"/>
          <w:szCs w:val="26"/>
          <w:lang w:val="en-US"/>
        </w:rPr>
      </w:pPr>
    </w:p>
    <w:p w:rsidR="009F565E" w:rsidRDefault="00374211">
      <w:pPr>
        <w:pStyle w:val="Heading1"/>
        <w:pageBreakBefore/>
        <w:rPr>
          <w:rFonts w:ascii="Times New Roman" w:eastAsia="Times New Roman" w:hAnsi="Times New Roman"/>
          <w:strike/>
          <w:sz w:val="28"/>
        </w:rPr>
      </w:pPr>
      <w:r>
        <w:rPr>
          <w:rFonts w:eastAsia="Times New Roman"/>
        </w:rPr>
        <w:lastRenderedPageBreak/>
        <w:t>Contracts</w:t>
      </w:r>
    </w:p>
    <w:p w:rsidR="009F565E" w:rsidRDefault="009F565E">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9F565E">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9F565E" w:rsidRPr="00B4623E" w:rsidRDefault="00374211">
            <w:pPr>
              <w:spacing w:after="0" w:line="100" w:lineRule="atLeast"/>
              <w:rPr>
                <w:sz w:val="28"/>
              </w:rPr>
            </w:pPr>
            <w:r w:rsidRPr="00B4623E">
              <w:rPr>
                <w:rFonts w:ascii="Times New Roman" w:eastAsia="Times New Roman" w:hAnsi="Times New Roman"/>
                <w:sz w:val="28"/>
                <w:szCs w:val="24"/>
              </w:rPr>
              <w:t xml:space="preserve">Name: </w:t>
            </w:r>
            <w:proofErr w:type="spellStart"/>
            <w:r w:rsidRPr="00B4623E">
              <w:rPr>
                <w:rFonts w:ascii="Times New Roman" w:eastAsia="Times New Roman" w:hAnsi="Times New Roman"/>
                <w:sz w:val="28"/>
                <w:szCs w:val="24"/>
              </w:rPr>
              <w:t>searchBuildArea</w:t>
            </w:r>
            <w:proofErr w:type="spellEnd"/>
          </w:p>
        </w:tc>
      </w:tr>
      <w:tr w:rsidR="009F565E">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9F565E" w:rsidRPr="00B4623E" w:rsidRDefault="00374211">
            <w:pPr>
              <w:spacing w:after="0" w:line="100" w:lineRule="atLeast"/>
              <w:rPr>
                <w:sz w:val="28"/>
              </w:rPr>
            </w:pPr>
            <w:r w:rsidRPr="00B4623E">
              <w:rPr>
                <w:rFonts w:ascii="Times New Roman" w:eastAsia="Times New Roman" w:hAnsi="Times New Roman"/>
                <w:sz w:val="28"/>
                <w:szCs w:val="24"/>
              </w:rPr>
              <w:t xml:space="preserve">Responsibilities: </w:t>
            </w:r>
            <w:proofErr w:type="spellStart"/>
            <w:r w:rsidRPr="00B4623E">
              <w:rPr>
                <w:rFonts w:ascii="Times New Roman" w:eastAsia="Times New Roman" w:hAnsi="Times New Roman"/>
                <w:sz w:val="28"/>
                <w:szCs w:val="24"/>
              </w:rPr>
              <w:t>cheack</w:t>
            </w:r>
            <w:proofErr w:type="spellEnd"/>
            <w:r w:rsidRPr="00B4623E">
              <w:rPr>
                <w:rFonts w:ascii="Times New Roman" w:eastAsia="Times New Roman" w:hAnsi="Times New Roman"/>
                <w:sz w:val="28"/>
                <w:szCs w:val="24"/>
              </w:rPr>
              <w:t xml:space="preserve"> for suitable build area on map.</w:t>
            </w:r>
          </w:p>
        </w:tc>
      </w:tr>
      <w:tr w:rsidR="009F565E">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9F565E" w:rsidRPr="00B4623E" w:rsidRDefault="00374211">
            <w:pPr>
              <w:spacing w:after="0" w:line="100" w:lineRule="atLeast"/>
              <w:rPr>
                <w:sz w:val="28"/>
              </w:rPr>
            </w:pPr>
            <w:r w:rsidRPr="00B4623E">
              <w:rPr>
                <w:rFonts w:ascii="Times New Roman" w:eastAsia="Times New Roman" w:hAnsi="Times New Roman"/>
                <w:sz w:val="28"/>
                <w:szCs w:val="24"/>
              </w:rPr>
              <w:t>Type: System</w:t>
            </w:r>
          </w:p>
        </w:tc>
      </w:tr>
      <w:tr w:rsidR="009F565E">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9F565E" w:rsidRPr="00B4623E" w:rsidRDefault="00374211">
            <w:pPr>
              <w:spacing w:after="0" w:line="100" w:lineRule="atLeast"/>
              <w:rPr>
                <w:sz w:val="28"/>
              </w:rPr>
            </w:pPr>
            <w:r w:rsidRPr="00B4623E">
              <w:rPr>
                <w:rFonts w:ascii="Times New Roman" w:eastAsia="Times New Roman" w:hAnsi="Times New Roman"/>
                <w:sz w:val="28"/>
                <w:szCs w:val="24"/>
              </w:rPr>
              <w:t>Pre-condition: Player should be in own or Friendly world</w:t>
            </w:r>
          </w:p>
        </w:tc>
      </w:tr>
      <w:tr w:rsidR="009F565E">
        <w:tc>
          <w:tcPr>
            <w:tcW w:w="9016" w:type="dxa"/>
            <w:tcBorders>
              <w:top w:val="single" w:sz="4" w:space="0" w:color="808080"/>
              <w:left w:val="single" w:sz="4" w:space="0" w:color="808080"/>
              <w:bottom w:val="single" w:sz="4" w:space="0" w:color="808080"/>
              <w:right w:val="single" w:sz="4" w:space="0" w:color="808080"/>
            </w:tcBorders>
            <w:shd w:val="clear" w:color="auto" w:fill="auto"/>
          </w:tcPr>
          <w:p w:rsidR="009F565E" w:rsidRPr="00B4623E" w:rsidRDefault="00374211">
            <w:pPr>
              <w:spacing w:after="0" w:line="100" w:lineRule="atLeast"/>
              <w:rPr>
                <w:rFonts w:ascii="Times New Roman" w:eastAsia="Times New Roman" w:hAnsi="Times New Roman"/>
                <w:sz w:val="28"/>
                <w:szCs w:val="24"/>
              </w:rPr>
            </w:pPr>
            <w:r w:rsidRPr="00B4623E">
              <w:rPr>
                <w:rFonts w:ascii="Times New Roman" w:eastAsia="Times New Roman" w:hAnsi="Times New Roman"/>
                <w:sz w:val="28"/>
                <w:szCs w:val="24"/>
              </w:rPr>
              <w:t xml:space="preserve">Post-Condition: </w:t>
            </w:r>
          </w:p>
          <w:p w:rsidR="009F565E" w:rsidRPr="00B4623E" w:rsidRDefault="00374211">
            <w:pPr>
              <w:spacing w:after="0" w:line="100" w:lineRule="atLeast"/>
              <w:rPr>
                <w:rFonts w:ascii="Times New Roman" w:eastAsia="Times New Roman" w:hAnsi="Times New Roman"/>
                <w:sz w:val="28"/>
                <w:szCs w:val="24"/>
              </w:rPr>
            </w:pPr>
            <w:r w:rsidRPr="00B4623E">
              <w:rPr>
                <w:rFonts w:ascii="Times New Roman" w:eastAsia="Times New Roman" w:hAnsi="Times New Roman"/>
                <w:sz w:val="28"/>
                <w:szCs w:val="24"/>
              </w:rPr>
              <w:t>Player may gather more Resources or Tools</w:t>
            </w:r>
          </w:p>
          <w:p w:rsidR="009F565E" w:rsidRPr="00B4623E" w:rsidRDefault="00374211">
            <w:pPr>
              <w:spacing w:after="0" w:line="100" w:lineRule="atLeast"/>
              <w:rPr>
                <w:rFonts w:ascii="Times New Roman" w:eastAsia="Times New Roman" w:hAnsi="Times New Roman"/>
                <w:sz w:val="28"/>
                <w:szCs w:val="24"/>
              </w:rPr>
            </w:pPr>
            <w:r w:rsidRPr="00B4623E">
              <w:rPr>
                <w:rFonts w:ascii="Times New Roman" w:eastAsia="Times New Roman" w:hAnsi="Times New Roman"/>
                <w:sz w:val="28"/>
                <w:szCs w:val="24"/>
              </w:rPr>
              <w:t>Player may start a build.</w:t>
            </w:r>
          </w:p>
          <w:p w:rsidR="009F565E" w:rsidRPr="00B4623E" w:rsidRDefault="00374211">
            <w:pPr>
              <w:spacing w:after="0" w:line="100" w:lineRule="atLeast"/>
              <w:rPr>
                <w:rFonts w:ascii="Times New Roman" w:eastAsia="Times New Roman" w:hAnsi="Times New Roman"/>
                <w:strike/>
                <w:sz w:val="28"/>
                <w:szCs w:val="24"/>
              </w:rPr>
            </w:pPr>
            <w:r w:rsidRPr="00B4623E">
              <w:rPr>
                <w:rFonts w:ascii="Times New Roman" w:eastAsia="Times New Roman" w:hAnsi="Times New Roman"/>
                <w:sz w:val="28"/>
                <w:szCs w:val="24"/>
              </w:rPr>
              <w:t>Player may perform other Game Action.</w:t>
            </w:r>
          </w:p>
          <w:p w:rsidR="009F565E" w:rsidRPr="00B4623E" w:rsidRDefault="009F565E">
            <w:pPr>
              <w:spacing w:after="0" w:line="100" w:lineRule="atLeast"/>
              <w:rPr>
                <w:rFonts w:ascii="Times New Roman" w:eastAsia="Times New Roman" w:hAnsi="Times New Roman"/>
                <w:strike/>
                <w:sz w:val="28"/>
                <w:szCs w:val="24"/>
              </w:rPr>
            </w:pPr>
          </w:p>
        </w:tc>
      </w:tr>
    </w:tbl>
    <w:p w:rsidR="009F565E" w:rsidRDefault="009F565E">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Name: build(Object)</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 xml:space="preserve">Responsibilities: </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Type: System</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Pre-condition: Suitable build area found. Tools and Resources available.</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rFonts w:ascii="Times New Roman" w:eastAsia="Times New Roman" w:hAnsi="Times New Roman"/>
                <w:sz w:val="32"/>
              </w:rPr>
            </w:pPr>
            <w:r w:rsidRPr="00C324EA">
              <w:rPr>
                <w:rFonts w:ascii="Times New Roman" w:eastAsia="Times New Roman" w:hAnsi="Times New Roman"/>
                <w:sz w:val="32"/>
              </w:rPr>
              <w:t xml:space="preserve">Post-Condition: </w:t>
            </w:r>
          </w:p>
          <w:p w:rsidR="009F565E" w:rsidRPr="00C324EA" w:rsidRDefault="00374211">
            <w:pPr>
              <w:pStyle w:val="ListParagraph"/>
              <w:spacing w:after="0" w:line="100" w:lineRule="atLeast"/>
              <w:rPr>
                <w:rFonts w:ascii="Times New Roman" w:eastAsia="Times New Roman" w:hAnsi="Times New Roman"/>
                <w:sz w:val="32"/>
              </w:rPr>
            </w:pPr>
            <w:r w:rsidRPr="00C324EA">
              <w:rPr>
                <w:rFonts w:ascii="Times New Roman" w:eastAsia="Times New Roman" w:hAnsi="Times New Roman"/>
                <w:sz w:val="32"/>
              </w:rPr>
              <w:t>World start to build , if build finishes new object is rendered.</w:t>
            </w:r>
          </w:p>
          <w:p w:rsidR="009F565E" w:rsidRPr="00C324EA" w:rsidRDefault="00374211">
            <w:pPr>
              <w:pStyle w:val="ListParagraph"/>
              <w:spacing w:after="0" w:line="100" w:lineRule="atLeast"/>
              <w:rPr>
                <w:sz w:val="24"/>
              </w:rPr>
            </w:pPr>
            <w:proofErr w:type="spellStart"/>
            <w:r w:rsidRPr="00C324EA">
              <w:rPr>
                <w:rFonts w:ascii="Times New Roman" w:eastAsia="Times New Roman" w:hAnsi="Times New Roman"/>
                <w:sz w:val="32"/>
              </w:rPr>
              <w:t>Resourcesused</w:t>
            </w:r>
            <w:proofErr w:type="spellEnd"/>
            <w:r w:rsidRPr="00C324EA">
              <w:rPr>
                <w:rFonts w:ascii="Times New Roman" w:eastAsia="Times New Roman" w:hAnsi="Times New Roman"/>
                <w:sz w:val="32"/>
              </w:rPr>
              <w:t xml:space="preserve"> for build </w:t>
            </w:r>
            <w:proofErr w:type="spellStart"/>
            <w:r w:rsidRPr="00C324EA">
              <w:rPr>
                <w:rFonts w:ascii="Times New Roman" w:eastAsia="Times New Roman" w:hAnsi="Times New Roman"/>
                <w:sz w:val="32"/>
              </w:rPr>
              <w:t>deducated</w:t>
            </w:r>
            <w:proofErr w:type="spellEnd"/>
            <w:r w:rsidRPr="00C324EA">
              <w:rPr>
                <w:rFonts w:ascii="Times New Roman" w:eastAsia="Times New Roman" w:hAnsi="Times New Roman"/>
                <w:sz w:val="32"/>
              </w:rPr>
              <w:t>.</w:t>
            </w:r>
          </w:p>
        </w:tc>
      </w:tr>
    </w:tbl>
    <w:p w:rsidR="009F565E" w:rsidRPr="00C324EA" w:rsidRDefault="009F565E">
      <w:pPr>
        <w:rPr>
          <w:rFonts w:ascii="Times New Roman" w:eastAsia="Times New Roman" w:hAnsi="Times New Roman"/>
          <w:strike/>
          <w:sz w:val="32"/>
        </w:rPr>
      </w:pPr>
    </w:p>
    <w:tbl>
      <w:tblPr>
        <w:tblW w:w="0" w:type="auto"/>
        <w:tblLayout w:type="fixed"/>
        <w:tblLook w:val="0000" w:firstRow="0" w:lastRow="0" w:firstColumn="0" w:lastColumn="0" w:noHBand="0" w:noVBand="0"/>
      </w:tblPr>
      <w:tblGrid>
        <w:gridCol w:w="9016"/>
      </w:tblGrid>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 xml:space="preserve">Name: </w:t>
            </w:r>
            <w:proofErr w:type="spellStart"/>
            <w:r w:rsidRPr="00C324EA">
              <w:rPr>
                <w:rFonts w:ascii="Times New Roman" w:eastAsia="Times New Roman" w:hAnsi="Times New Roman"/>
                <w:sz w:val="32"/>
              </w:rPr>
              <w:t>checkBuildStatus</w:t>
            </w:r>
            <w:proofErr w:type="spellEnd"/>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Responsibilities: check if Resources are available</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z w:val="32"/>
              </w:rPr>
              <w:t>Type: System</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sz w:val="24"/>
              </w:rPr>
            </w:pPr>
            <w:r w:rsidRPr="00C324EA">
              <w:rPr>
                <w:rFonts w:ascii="Times New Roman" w:eastAsia="Times New Roman" w:hAnsi="Times New Roman"/>
                <w:strike/>
                <w:sz w:val="32"/>
              </w:rPr>
              <w:t xml:space="preserve">Pre-condition: </w:t>
            </w:r>
          </w:p>
        </w:tc>
      </w:tr>
      <w:tr w:rsidR="009F565E" w:rsidRPr="00C324EA">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Pr="00C324EA" w:rsidRDefault="00374211">
            <w:pPr>
              <w:spacing w:after="0" w:line="100" w:lineRule="atLeast"/>
              <w:rPr>
                <w:rFonts w:ascii="Times New Roman" w:eastAsia="Times New Roman" w:hAnsi="Times New Roman"/>
                <w:sz w:val="32"/>
              </w:rPr>
            </w:pPr>
            <w:r w:rsidRPr="00C324EA">
              <w:rPr>
                <w:rFonts w:ascii="Times New Roman" w:eastAsia="Times New Roman" w:hAnsi="Times New Roman"/>
                <w:sz w:val="32"/>
              </w:rPr>
              <w:t xml:space="preserve">Post-Condition: </w:t>
            </w:r>
          </w:p>
          <w:p w:rsidR="009F565E" w:rsidRPr="00C324EA" w:rsidRDefault="00374211">
            <w:pPr>
              <w:pStyle w:val="ListParagraph"/>
              <w:numPr>
                <w:ilvl w:val="0"/>
                <w:numId w:val="8"/>
              </w:numPr>
              <w:spacing w:after="0" w:line="100" w:lineRule="atLeast"/>
              <w:rPr>
                <w:sz w:val="24"/>
              </w:rPr>
            </w:pPr>
            <w:r w:rsidRPr="00C324EA">
              <w:rPr>
                <w:rFonts w:ascii="Times New Roman" w:eastAsia="Times New Roman" w:hAnsi="Times New Roman"/>
                <w:sz w:val="32"/>
              </w:rPr>
              <w:t>Action performed if Resources are available</w:t>
            </w:r>
          </w:p>
        </w:tc>
      </w:tr>
    </w:tbl>
    <w:p w:rsidR="009F565E" w:rsidRDefault="009F565E">
      <w:pPr>
        <w:rPr>
          <w:rFonts w:ascii="Times New Roman" w:eastAsia="Times New Roman" w:hAnsi="Times New Roman"/>
          <w:strike/>
          <w:sz w:val="28"/>
        </w:rPr>
      </w:pPr>
    </w:p>
    <w:p w:rsidR="009F565E" w:rsidRDefault="009F565E">
      <w:pPr>
        <w:rPr>
          <w:rFonts w:ascii="Calibri Light" w:eastAsia="Times New Roman" w:hAnsi="Calibri Light" w:cs="font222"/>
          <w:color w:val="2F5496"/>
          <w:sz w:val="32"/>
          <w:szCs w:val="32"/>
        </w:rPr>
      </w:pPr>
    </w:p>
    <w:p w:rsidR="009F565E" w:rsidRDefault="00374211">
      <w:pPr>
        <w:pStyle w:val="Heading1"/>
        <w:pageBreakBefore/>
        <w:rPr>
          <w:b/>
          <w:sz w:val="26"/>
          <w:szCs w:val="26"/>
          <w:lang w:val="en-US"/>
        </w:rPr>
      </w:pPr>
      <w:r>
        <w:rPr>
          <w:rFonts w:eastAsia="Times New Roman"/>
        </w:rPr>
        <w:lastRenderedPageBreak/>
        <w:t>Detailed Use Case Diagram for “Attack” use case (Contributor: Rajeeva Revankar)</w:t>
      </w:r>
    </w:p>
    <w:p w:rsidR="009F565E" w:rsidRDefault="009F565E">
      <w:pPr>
        <w:rPr>
          <w:b/>
          <w:sz w:val="26"/>
          <w:szCs w:val="26"/>
          <w:lang w:val="en-US"/>
        </w:rPr>
      </w:pPr>
    </w:p>
    <w:p w:rsidR="009F565E" w:rsidRDefault="00734232">
      <w:r>
        <w:rPr>
          <w:noProof/>
          <w:lang w:eastAsia="en-IE"/>
        </w:rPr>
        <w:drawing>
          <wp:inline distT="0" distB="0" distL="0" distR="0">
            <wp:extent cx="573151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27200"/>
                    </a:xfrm>
                    <a:prstGeom prst="rect">
                      <a:avLst/>
                    </a:prstGeom>
                    <a:solidFill>
                      <a:srgbClr val="FFFFFF"/>
                    </a:solidFill>
                    <a:ln>
                      <a:noFill/>
                    </a:ln>
                  </pic:spPr>
                </pic:pic>
              </a:graphicData>
            </a:graphic>
          </wp:inline>
        </w:drawing>
      </w:r>
    </w:p>
    <w:p w:rsidR="009F565E" w:rsidRDefault="00374211">
      <w:pPr>
        <w:pStyle w:val="Heading4"/>
        <w:rPr>
          <w:rFonts w:ascii="Times New Roman" w:eastAsia="Times New Roman" w:hAnsi="Times New Roman"/>
          <w:sz w:val="28"/>
        </w:rPr>
      </w:pPr>
      <w:r>
        <w:t xml:space="preserve">Actors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Player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Virtual Player</w:t>
      </w:r>
    </w:p>
    <w:p w:rsidR="009F565E" w:rsidRDefault="00374211">
      <w:pPr>
        <w:pStyle w:val="ListParagraph"/>
        <w:numPr>
          <w:ilvl w:val="0"/>
          <w:numId w:val="7"/>
        </w:numPr>
      </w:pPr>
      <w:r>
        <w:rPr>
          <w:rFonts w:ascii="Times New Roman" w:eastAsia="Times New Roman" w:hAnsi="Times New Roman"/>
          <w:sz w:val="28"/>
        </w:rPr>
        <w:t>Minecraft server (passive actor, needed for authentication)</w:t>
      </w:r>
    </w:p>
    <w:p w:rsidR="009F565E" w:rsidRDefault="00374211">
      <w:pPr>
        <w:pStyle w:val="Heading4"/>
        <w:rPr>
          <w:rFonts w:ascii="Times New Roman" w:eastAsia="Times New Roman" w:hAnsi="Times New Roman"/>
          <w:sz w:val="28"/>
        </w:rPr>
      </w:pPr>
      <w:r>
        <w:t xml:space="preserve">Pre-Conditions </w:t>
      </w:r>
    </w:p>
    <w:p w:rsidR="009F565E" w:rsidRDefault="00374211">
      <w:pPr>
        <w:pStyle w:val="ListParagraph"/>
        <w:numPr>
          <w:ilvl w:val="0"/>
          <w:numId w:val="7"/>
        </w:numPr>
      </w:pPr>
      <w:r>
        <w:rPr>
          <w:rFonts w:ascii="Times New Roman" w:eastAsia="Times New Roman" w:hAnsi="Times New Roman"/>
          <w:sz w:val="28"/>
        </w:rPr>
        <w:t xml:space="preserve">The player is logged into the system. </w:t>
      </w:r>
    </w:p>
    <w:p w:rsidR="009F565E" w:rsidRDefault="00374211">
      <w:pPr>
        <w:pStyle w:val="Heading4"/>
        <w:rPr>
          <w:rFonts w:ascii="Times New Roman" w:eastAsia="Times New Roman" w:hAnsi="Times New Roman"/>
          <w:sz w:val="28"/>
        </w:rPr>
      </w:pPr>
      <w:r>
        <w:t xml:space="preserve">Flow of Events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selects attack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9F565E" w:rsidRDefault="00374211">
      <w:pPr>
        <w:pStyle w:val="ListParagraph"/>
        <w:numPr>
          <w:ilvl w:val="0"/>
          <w:numId w:val="7"/>
        </w:numPr>
      </w:pPr>
      <w:r>
        <w:rPr>
          <w:rFonts w:ascii="Times New Roman" w:eastAsia="Times New Roman" w:hAnsi="Times New Roman"/>
          <w:sz w:val="28"/>
        </w:rPr>
        <w:t>Object/s in surround are damaged</w:t>
      </w:r>
    </w:p>
    <w:p w:rsidR="009F565E" w:rsidRDefault="00374211">
      <w:pPr>
        <w:pStyle w:val="Heading4"/>
        <w:rPr>
          <w:rFonts w:ascii="Times New Roman" w:eastAsia="Times New Roman" w:hAnsi="Times New Roman"/>
          <w:sz w:val="28"/>
        </w:rPr>
      </w:pPr>
      <w:r>
        <w:t xml:space="preserve">Post-Conditions </w:t>
      </w:r>
    </w:p>
    <w:p w:rsidR="009F565E" w:rsidRDefault="00374211">
      <w:pPr>
        <w:pStyle w:val="ListParagraph"/>
        <w:numPr>
          <w:ilvl w:val="0"/>
          <w:numId w:val="7"/>
        </w:numPr>
      </w:pPr>
      <w:r>
        <w:rPr>
          <w:rFonts w:ascii="Times New Roman" w:eastAsia="Times New Roman" w:hAnsi="Times New Roman"/>
          <w:sz w:val="28"/>
        </w:rPr>
        <w:t>Render surrounding world with damaged object/s</w:t>
      </w:r>
    </w:p>
    <w:p w:rsidR="009F565E" w:rsidRDefault="00374211">
      <w:pPr>
        <w:pStyle w:val="Heading4"/>
        <w:rPr>
          <w:rFonts w:ascii="Times New Roman" w:eastAsia="Times New Roman" w:hAnsi="Times New Roman"/>
          <w:sz w:val="28"/>
        </w:rPr>
      </w:pPr>
      <w:r>
        <w:t>Alternative Flow of Event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selects attack</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Cost of attack is deducted from player inventory</w:t>
      </w:r>
    </w:p>
    <w:p w:rsidR="009F565E" w:rsidRDefault="00374211">
      <w:pPr>
        <w:pStyle w:val="ListParagraph"/>
        <w:numPr>
          <w:ilvl w:val="0"/>
          <w:numId w:val="7"/>
        </w:numPr>
      </w:pPr>
      <w:r>
        <w:rPr>
          <w:rFonts w:ascii="Times New Roman" w:eastAsia="Times New Roman" w:hAnsi="Times New Roman"/>
          <w:sz w:val="28"/>
        </w:rPr>
        <w:t>Object/s in surround are indestructible e.g. sky / water</w:t>
      </w:r>
    </w:p>
    <w:p w:rsidR="009F565E" w:rsidRDefault="00374211">
      <w:pPr>
        <w:pStyle w:val="Heading4"/>
        <w:rPr>
          <w:rFonts w:ascii="Times New Roman" w:eastAsia="Times New Roman" w:hAnsi="Times New Roman"/>
          <w:sz w:val="28"/>
        </w:rPr>
      </w:pPr>
      <w:r>
        <w:t xml:space="preserve">Post-Conditions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Render surrounding world same as before event. </w:t>
      </w:r>
    </w:p>
    <w:p w:rsidR="009F565E" w:rsidRDefault="009F565E">
      <w:pPr>
        <w:ind w:left="360"/>
        <w:rPr>
          <w:rFonts w:ascii="Times New Roman" w:eastAsia="Times New Roman" w:hAnsi="Times New Roman"/>
          <w:sz w:val="28"/>
        </w:rPr>
      </w:pPr>
    </w:p>
    <w:p w:rsidR="009F565E" w:rsidRDefault="009F565E">
      <w:pPr>
        <w:rPr>
          <w:rFonts w:ascii="Times New Roman" w:eastAsia="Times New Roman" w:hAnsi="Times New Roman"/>
          <w:sz w:val="28"/>
        </w:rPr>
      </w:pPr>
    </w:p>
    <w:p w:rsidR="009F565E" w:rsidRDefault="00374211">
      <w:pPr>
        <w:pStyle w:val="Heading1"/>
        <w:pageBreakBefore/>
      </w:pPr>
      <w:r>
        <w:rPr>
          <w:rFonts w:eastAsia="Times New Roman"/>
        </w:rPr>
        <w:lastRenderedPageBreak/>
        <w:t xml:space="preserve">System </w:t>
      </w:r>
      <w:r>
        <w:t>Sequence</w:t>
      </w:r>
      <w:r>
        <w:rPr>
          <w:rFonts w:eastAsia="Times New Roman"/>
        </w:rPr>
        <w:t xml:space="preserve"> Diagram</w:t>
      </w:r>
    </w:p>
    <w:p w:rsidR="009F565E" w:rsidRDefault="009F565E"/>
    <w:p w:rsidR="009F565E" w:rsidRDefault="000C33F5">
      <w:pPr>
        <w:rPr>
          <w:sz w:val="26"/>
          <w:szCs w:val="26"/>
          <w:lang w:val="en-US"/>
        </w:rPr>
      </w:pPr>
      <w:r w:rsidRPr="000C33F5">
        <w:rPr>
          <w:noProof/>
          <w:sz w:val="26"/>
          <w:szCs w:val="26"/>
          <w:lang w:eastAsia="en-IE"/>
        </w:rPr>
        <w:drawing>
          <wp:inline distT="0" distB="0" distL="0" distR="0" wp14:anchorId="12133505" wp14:editId="5728BF97">
            <wp:extent cx="2457450" cy="533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334000"/>
                    </a:xfrm>
                    <a:prstGeom prst="rect">
                      <a:avLst/>
                    </a:prstGeom>
                  </pic:spPr>
                </pic:pic>
              </a:graphicData>
            </a:graphic>
          </wp:inline>
        </w:drawing>
      </w:r>
    </w:p>
    <w:p w:rsidR="009F565E" w:rsidRDefault="009F565E">
      <w:pPr>
        <w:rPr>
          <w:sz w:val="26"/>
          <w:szCs w:val="26"/>
          <w:lang w:val="en-US"/>
        </w:rPr>
      </w:pPr>
    </w:p>
    <w:p w:rsidR="009F565E" w:rsidRDefault="009F565E">
      <w:pPr>
        <w:jc w:val="center"/>
        <w:rPr>
          <w:b/>
          <w:sz w:val="26"/>
          <w:szCs w:val="26"/>
          <w:lang w:val="en-US"/>
        </w:rPr>
      </w:pPr>
    </w:p>
    <w:p w:rsidR="009F565E" w:rsidRDefault="00374211">
      <w:pPr>
        <w:pStyle w:val="Heading1"/>
        <w:pageBreakBefore/>
        <w:rPr>
          <w:rFonts w:ascii="Times New Roman" w:eastAsia="Times New Roman" w:hAnsi="Times New Roman"/>
          <w:sz w:val="28"/>
        </w:rPr>
      </w:pPr>
      <w:r>
        <w:lastRenderedPageBreak/>
        <w:t>Contracts</w:t>
      </w:r>
    </w:p>
    <w:tbl>
      <w:tblPr>
        <w:tblW w:w="0" w:type="auto"/>
        <w:tblLayout w:type="fixed"/>
        <w:tblLook w:val="0000" w:firstRow="0" w:lastRow="0" w:firstColumn="0" w:lastColumn="0" w:noHBand="0" w:noVBand="0"/>
      </w:tblPr>
      <w:tblGrid>
        <w:gridCol w:w="9016"/>
      </w:tblGrid>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 xml:space="preserve">Name: </w:t>
            </w:r>
            <w:proofErr w:type="spellStart"/>
            <w:r>
              <w:rPr>
                <w:rFonts w:ascii="Times New Roman" w:eastAsia="Times New Roman" w:hAnsi="Times New Roman"/>
                <w:sz w:val="28"/>
              </w:rPr>
              <w:t>searchForAttack</w:t>
            </w:r>
            <w:proofErr w:type="spellEnd"/>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Responsibilities: Search for Enemy Objects or Players to attack</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Type: System</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Pre-condition: Player is near enemy or enemy Object</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Post-Condition: Player is ready for attack</w:t>
            </w:r>
          </w:p>
        </w:tc>
      </w:tr>
    </w:tbl>
    <w:p w:rsidR="009F565E" w:rsidRDefault="009F565E">
      <w:pPr>
        <w:rPr>
          <w:rFonts w:ascii="Times New Roman" w:eastAsia="Times New Roman" w:hAnsi="Times New Roman"/>
          <w:strike/>
          <w:sz w:val="28"/>
        </w:rPr>
      </w:pPr>
    </w:p>
    <w:tbl>
      <w:tblPr>
        <w:tblW w:w="0" w:type="auto"/>
        <w:tblLayout w:type="fixed"/>
        <w:tblLook w:val="0000" w:firstRow="0" w:lastRow="0" w:firstColumn="0" w:lastColumn="0" w:noHBand="0" w:noVBand="0"/>
      </w:tblPr>
      <w:tblGrid>
        <w:gridCol w:w="9016"/>
      </w:tblGrid>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Name: attack</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Responsibilities: Attack an enemy or enemy Object</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Type: System</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Pre-condition: Player had found enemy or enemy Object to attack</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9F565E"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attacks enemy gets in attack mode.</w:t>
            </w:r>
          </w:p>
          <w:p w:rsidR="009F565E"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and/or enemy may get destroyed.</w:t>
            </w:r>
          </w:p>
          <w:p w:rsidR="009F565E" w:rsidRDefault="00374211">
            <w:pPr>
              <w:pStyle w:val="ListParagraph"/>
              <w:numPr>
                <w:ilvl w:val="0"/>
                <w:numId w:val="8"/>
              </w:numPr>
              <w:spacing w:after="0" w:line="100" w:lineRule="atLeast"/>
            </w:pPr>
            <w:r>
              <w:rPr>
                <w:rFonts w:ascii="Times New Roman" w:eastAsia="Times New Roman" w:hAnsi="Times New Roman"/>
                <w:sz w:val="28"/>
              </w:rPr>
              <w:t xml:space="preserve">Player and enemy resources would get deducted until attack continues. </w:t>
            </w:r>
          </w:p>
        </w:tc>
      </w:tr>
    </w:tbl>
    <w:p w:rsidR="009F565E" w:rsidRDefault="009F565E">
      <w:pPr>
        <w:rPr>
          <w:rFonts w:ascii="Times New Roman" w:eastAsia="Times New Roman" w:hAnsi="Times New Roman"/>
          <w:strike/>
          <w:sz w:val="28"/>
        </w:rPr>
      </w:pPr>
    </w:p>
    <w:p w:rsidR="009F565E" w:rsidRDefault="009F565E">
      <w:pPr>
        <w:rPr>
          <w:rFonts w:ascii="Calibri Light" w:eastAsia="Times New Roman" w:hAnsi="Calibri Light" w:cs="font222"/>
          <w:color w:val="2F5496"/>
          <w:sz w:val="32"/>
          <w:szCs w:val="32"/>
        </w:rPr>
      </w:pPr>
    </w:p>
    <w:p w:rsidR="009F565E" w:rsidRDefault="00374211">
      <w:pPr>
        <w:pStyle w:val="Heading1"/>
        <w:pageBreakBefore/>
      </w:pPr>
      <w:r>
        <w:rPr>
          <w:rFonts w:eastAsia="Times New Roman"/>
        </w:rPr>
        <w:lastRenderedPageBreak/>
        <w:t>Detailed Use Case Diagram for “Trade” use case (Contributor: Carl Mohn)</w:t>
      </w:r>
    </w:p>
    <w:p w:rsidR="009F565E" w:rsidRDefault="009F565E"/>
    <w:p w:rsidR="009F565E" w:rsidRDefault="00734232">
      <w:r>
        <w:rPr>
          <w:noProof/>
          <w:lang w:eastAsia="en-IE"/>
        </w:rPr>
        <w:drawing>
          <wp:inline distT="0" distB="0" distL="0" distR="0">
            <wp:extent cx="5981700" cy="2632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3222" cy="2637389"/>
                    </a:xfrm>
                    <a:prstGeom prst="rect">
                      <a:avLst/>
                    </a:prstGeom>
                    <a:solidFill>
                      <a:srgbClr val="FFFFFF"/>
                    </a:solidFill>
                    <a:ln>
                      <a:noFill/>
                    </a:ln>
                  </pic:spPr>
                </pic:pic>
              </a:graphicData>
            </a:graphic>
          </wp:inline>
        </w:drawing>
      </w:r>
    </w:p>
    <w:p w:rsidR="00DF2861" w:rsidRDefault="00DF2861"/>
    <w:p w:rsidR="009F565E" w:rsidRDefault="00374211">
      <w:pPr>
        <w:pStyle w:val="Heading4"/>
        <w:rPr>
          <w:rFonts w:ascii="Times New Roman" w:eastAsia="Times New Roman" w:hAnsi="Times New Roman"/>
          <w:sz w:val="28"/>
        </w:rPr>
      </w:pPr>
      <w:r>
        <w:t xml:space="preserve">Actors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1</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Player 2</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Shop</w:t>
      </w:r>
    </w:p>
    <w:p w:rsidR="009F565E" w:rsidRDefault="00374211">
      <w:pPr>
        <w:pStyle w:val="ListParagraph"/>
        <w:numPr>
          <w:ilvl w:val="0"/>
          <w:numId w:val="7"/>
        </w:numPr>
      </w:pPr>
      <w:r>
        <w:rPr>
          <w:rFonts w:ascii="Times New Roman" w:eastAsia="Times New Roman" w:hAnsi="Times New Roman"/>
          <w:sz w:val="28"/>
        </w:rPr>
        <w:t>Minecraft server (passive actor, needed for authentication)</w:t>
      </w:r>
    </w:p>
    <w:p w:rsidR="009F565E" w:rsidRDefault="00374211">
      <w:pPr>
        <w:pStyle w:val="Heading4"/>
        <w:rPr>
          <w:rFonts w:ascii="Times New Roman" w:eastAsia="Times New Roman" w:hAnsi="Times New Roman"/>
          <w:sz w:val="28"/>
        </w:rPr>
      </w:pPr>
      <w:r>
        <w:t xml:space="preserve">Pre-Conditions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 xml:space="preserve">The player is logged into the system. </w:t>
      </w:r>
    </w:p>
    <w:p w:rsidR="009F565E" w:rsidRDefault="00374211">
      <w:pPr>
        <w:pStyle w:val="ListParagraph"/>
        <w:numPr>
          <w:ilvl w:val="0"/>
          <w:numId w:val="7"/>
        </w:numPr>
      </w:pPr>
      <w:r>
        <w:rPr>
          <w:rFonts w:ascii="Times New Roman" w:eastAsia="Times New Roman" w:hAnsi="Times New Roman"/>
          <w:sz w:val="28"/>
        </w:rPr>
        <w:t>The player has none or more objects in the inventory</w:t>
      </w:r>
    </w:p>
    <w:p w:rsidR="009F565E" w:rsidRDefault="00374211">
      <w:pPr>
        <w:pStyle w:val="Heading4"/>
        <w:rPr>
          <w:rFonts w:ascii="Times New Roman" w:eastAsia="Times New Roman" w:hAnsi="Times New Roman"/>
          <w:sz w:val="28"/>
        </w:rPr>
      </w:pPr>
      <w:r>
        <w:t xml:space="preserve">Flow of Events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another player and selects Trade, two inventory windows will pop up</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other player. A player is not able to drag objects from the other player’s inventory, only to.</w:t>
      </w:r>
    </w:p>
    <w:p w:rsidR="009F565E" w:rsidRDefault="00374211">
      <w:pPr>
        <w:pStyle w:val="ListParagraph"/>
        <w:numPr>
          <w:ilvl w:val="0"/>
          <w:numId w:val="7"/>
        </w:numPr>
      </w:pPr>
      <w:r>
        <w:rPr>
          <w:rFonts w:ascii="Times New Roman" w:eastAsia="Times New Roman" w:hAnsi="Times New Roman"/>
          <w:sz w:val="28"/>
        </w:rPr>
        <w:t>Both players must select “Accept” to complete the transaction, or either player can click “Cancel” to cancel the transaction.</w:t>
      </w:r>
    </w:p>
    <w:p w:rsidR="009F565E" w:rsidRDefault="00374211">
      <w:pPr>
        <w:pStyle w:val="Heading4"/>
        <w:rPr>
          <w:rFonts w:ascii="Times New Roman" w:eastAsia="Times New Roman" w:hAnsi="Times New Roman"/>
          <w:sz w:val="28"/>
        </w:rPr>
      </w:pPr>
      <w:r>
        <w:lastRenderedPageBreak/>
        <w:t xml:space="preserve">Post-Conditions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9F565E" w:rsidRDefault="00374211">
      <w:pPr>
        <w:pStyle w:val="ListParagraph"/>
        <w:numPr>
          <w:ilvl w:val="0"/>
          <w:numId w:val="7"/>
        </w:numPr>
      </w:pPr>
      <w:r>
        <w:rPr>
          <w:rFonts w:ascii="Times New Roman" w:eastAsia="Times New Roman" w:hAnsi="Times New Roman"/>
          <w:sz w:val="28"/>
        </w:rPr>
        <w:t>Adjust player inventory weight by addition or subtraction of resource weight</w:t>
      </w:r>
    </w:p>
    <w:p w:rsidR="009F565E" w:rsidRDefault="00374211">
      <w:pPr>
        <w:pStyle w:val="Heading4"/>
        <w:rPr>
          <w:rFonts w:ascii="Times New Roman" w:eastAsia="Times New Roman" w:hAnsi="Times New Roman"/>
          <w:sz w:val="28"/>
        </w:rPr>
      </w:pPr>
      <w:r>
        <w:t>Alternative Flow of Event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targets a Shop and selects Trade, two inventory windows will pop up</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The player clicks and drags objects with the controller to or from the inventory window of one player to the inventory window of the Shop (Trader Actor). If the player wants to buy items, he can drag and drop objects from the Shop (not possible when trading with other players).</w:t>
      </w:r>
    </w:p>
    <w:p w:rsidR="009F565E" w:rsidRDefault="00374211">
      <w:pPr>
        <w:pStyle w:val="ListParagraph"/>
        <w:numPr>
          <w:ilvl w:val="0"/>
          <w:numId w:val="7"/>
        </w:numPr>
      </w:pPr>
      <w:r>
        <w:rPr>
          <w:rFonts w:ascii="Times New Roman" w:eastAsia="Times New Roman" w:hAnsi="Times New Roman"/>
          <w:sz w:val="28"/>
        </w:rPr>
        <w:t>The player must select “Accept” to complete the transaction, or click “Cancel” to cancel the transaction.</w:t>
      </w:r>
    </w:p>
    <w:p w:rsidR="009F565E" w:rsidRDefault="00374211">
      <w:pPr>
        <w:pStyle w:val="Heading4"/>
        <w:rPr>
          <w:rFonts w:ascii="Times New Roman" w:eastAsia="Times New Roman" w:hAnsi="Times New Roman"/>
          <w:sz w:val="28"/>
        </w:rPr>
      </w:pPr>
      <w:r>
        <w:t xml:space="preserve">Post-Conditions </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objects to transfer from source to destination</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weight by addition (receiver) or subtraction (giver) of resource weight</w:t>
      </w:r>
    </w:p>
    <w:p w:rsidR="009F565E" w:rsidRDefault="00374211">
      <w:pPr>
        <w:pStyle w:val="ListParagraph"/>
        <w:numPr>
          <w:ilvl w:val="0"/>
          <w:numId w:val="7"/>
        </w:numPr>
        <w:rPr>
          <w:rFonts w:ascii="Times New Roman" w:eastAsia="Times New Roman" w:hAnsi="Times New Roman"/>
          <w:sz w:val="28"/>
        </w:rPr>
      </w:pPr>
      <w:r>
        <w:rPr>
          <w:rFonts w:ascii="Times New Roman" w:eastAsia="Times New Roman" w:hAnsi="Times New Roman"/>
          <w:sz w:val="28"/>
        </w:rPr>
        <w:t>Adjust player inventory, money is either added (items sold) or subtracted (items purchased)</w:t>
      </w:r>
    </w:p>
    <w:p w:rsidR="009F565E" w:rsidRDefault="009F565E">
      <w:pPr>
        <w:ind w:left="360"/>
        <w:rPr>
          <w:rFonts w:ascii="Times New Roman" w:eastAsia="Times New Roman" w:hAnsi="Times New Roman"/>
          <w:sz w:val="28"/>
        </w:rPr>
      </w:pPr>
    </w:p>
    <w:p w:rsidR="009F565E" w:rsidRDefault="00374211">
      <w:pPr>
        <w:pStyle w:val="Heading1"/>
      </w:pPr>
      <w:r>
        <w:rPr>
          <w:rFonts w:eastAsia="Times New Roman"/>
        </w:rPr>
        <w:lastRenderedPageBreak/>
        <w:t xml:space="preserve">System </w:t>
      </w:r>
      <w:r>
        <w:t>Sequence</w:t>
      </w:r>
      <w:r>
        <w:rPr>
          <w:rFonts w:eastAsia="Times New Roman"/>
        </w:rPr>
        <w:t xml:space="preserve"> Diagram</w:t>
      </w:r>
    </w:p>
    <w:p w:rsidR="009F565E" w:rsidRDefault="00734232">
      <w:pPr>
        <w:jc w:val="center"/>
        <w:rPr>
          <w:rFonts w:eastAsia="Times New Roman"/>
        </w:rPr>
      </w:pPr>
      <w:r>
        <w:rPr>
          <w:noProof/>
          <w:lang w:eastAsia="en-IE"/>
        </w:rPr>
        <w:drawing>
          <wp:inline distT="0" distB="0" distL="0" distR="0">
            <wp:extent cx="5032375" cy="425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375" cy="4255135"/>
                    </a:xfrm>
                    <a:prstGeom prst="rect">
                      <a:avLst/>
                    </a:prstGeom>
                    <a:solidFill>
                      <a:srgbClr val="FFFFFF"/>
                    </a:solidFill>
                    <a:ln>
                      <a:noFill/>
                    </a:ln>
                  </pic:spPr>
                </pic:pic>
              </a:graphicData>
            </a:graphic>
          </wp:inline>
        </w:drawing>
      </w:r>
    </w:p>
    <w:p w:rsidR="009F565E" w:rsidRDefault="00374211">
      <w:pPr>
        <w:pStyle w:val="Heading1"/>
        <w:rPr>
          <w:rFonts w:ascii="Times New Roman" w:eastAsia="Times New Roman" w:hAnsi="Times New Roman"/>
          <w:sz w:val="28"/>
        </w:rPr>
      </w:pPr>
      <w:r>
        <w:rPr>
          <w:rFonts w:eastAsia="Times New Roman"/>
        </w:rPr>
        <w:t>Contracts</w:t>
      </w:r>
    </w:p>
    <w:tbl>
      <w:tblPr>
        <w:tblW w:w="0" w:type="auto"/>
        <w:tblLayout w:type="fixed"/>
        <w:tblLook w:val="0000" w:firstRow="0" w:lastRow="0" w:firstColumn="0" w:lastColumn="0" w:noHBand="0" w:noVBand="0"/>
      </w:tblPr>
      <w:tblGrid>
        <w:gridCol w:w="9016"/>
      </w:tblGrid>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Name: trade(</w:t>
            </w:r>
            <w:proofErr w:type="spellStart"/>
            <w:r>
              <w:rPr>
                <w:rFonts w:ascii="Times New Roman" w:eastAsia="Times New Roman" w:hAnsi="Times New Roman"/>
                <w:sz w:val="28"/>
              </w:rPr>
              <w:t>playerID</w:t>
            </w:r>
            <w:proofErr w:type="spellEnd"/>
            <w:r>
              <w:rPr>
                <w:rFonts w:ascii="Times New Roman" w:eastAsia="Times New Roman" w:hAnsi="Times New Roman"/>
                <w:sz w:val="28"/>
              </w:rPr>
              <w:t>: Integer)</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Responsibilities: Initiate item trading sequence. Sends a message to another player or shop for commencing of exchanging items and/or money.</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Type: System</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Pre-condition: Player is near other player OR Player is near shop.</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Post-Condition: A trading UI window opens for Player.</w:t>
            </w:r>
          </w:p>
        </w:tc>
      </w:tr>
    </w:tbl>
    <w:p w:rsidR="009F565E" w:rsidRDefault="009F565E">
      <w:pPr>
        <w:rPr>
          <w:rFonts w:ascii="Times New Roman" w:eastAsia="Times New Roman" w:hAnsi="Times New Roman"/>
          <w:sz w:val="28"/>
        </w:rPr>
      </w:pPr>
    </w:p>
    <w:tbl>
      <w:tblPr>
        <w:tblW w:w="0" w:type="auto"/>
        <w:tblLayout w:type="fixed"/>
        <w:tblLook w:val="0000" w:firstRow="0" w:lastRow="0" w:firstColumn="0" w:lastColumn="0" w:noHBand="0" w:noVBand="0"/>
      </w:tblPr>
      <w:tblGrid>
        <w:gridCol w:w="9016"/>
      </w:tblGrid>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Name: accept ( )</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Responsibilities: Finalises or cancels item trading sequence. Sends a message to another player or shop for approving or rejecting exchanging items and/or money.</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Type: System</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pPr>
            <w:r>
              <w:rPr>
                <w:rFonts w:ascii="Times New Roman" w:eastAsia="Times New Roman" w:hAnsi="Times New Roman"/>
                <w:sz w:val="28"/>
              </w:rPr>
              <w:t>Pre-condition: Player has added items and/or money to be transferred into the trading UI window.</w:t>
            </w:r>
          </w:p>
        </w:tc>
      </w:tr>
      <w:tr w:rsidR="009F565E">
        <w:tc>
          <w:tcPr>
            <w:tcW w:w="9016" w:type="dxa"/>
            <w:tcBorders>
              <w:top w:val="single" w:sz="4" w:space="0" w:color="000000"/>
              <w:left w:val="single" w:sz="4" w:space="0" w:color="000000"/>
              <w:bottom w:val="single" w:sz="4" w:space="0" w:color="000000"/>
              <w:right w:val="single" w:sz="4" w:space="0" w:color="000000"/>
            </w:tcBorders>
            <w:shd w:val="clear" w:color="auto" w:fill="auto"/>
          </w:tcPr>
          <w:p w:rsidR="009F565E" w:rsidRDefault="00374211">
            <w:pPr>
              <w:spacing w:after="0" w:line="100" w:lineRule="atLeast"/>
              <w:rPr>
                <w:rFonts w:ascii="Times New Roman" w:eastAsia="Times New Roman" w:hAnsi="Times New Roman"/>
                <w:sz w:val="28"/>
              </w:rPr>
            </w:pPr>
            <w:r>
              <w:rPr>
                <w:rFonts w:ascii="Times New Roman" w:eastAsia="Times New Roman" w:hAnsi="Times New Roman"/>
                <w:sz w:val="28"/>
              </w:rPr>
              <w:t xml:space="preserve">Post-Condition: </w:t>
            </w:r>
          </w:p>
          <w:p w:rsidR="009F565E"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more items or money in inventory, OR:</w:t>
            </w:r>
          </w:p>
          <w:p w:rsidR="009F565E" w:rsidRDefault="00374211">
            <w:pPr>
              <w:pStyle w:val="ListParagraph"/>
              <w:numPr>
                <w:ilvl w:val="0"/>
                <w:numId w:val="8"/>
              </w:numPr>
              <w:spacing w:after="0" w:line="100" w:lineRule="atLeast"/>
              <w:rPr>
                <w:rFonts w:ascii="Times New Roman" w:eastAsia="Times New Roman" w:hAnsi="Times New Roman"/>
                <w:sz w:val="28"/>
              </w:rPr>
            </w:pPr>
            <w:r>
              <w:rPr>
                <w:rFonts w:ascii="Times New Roman" w:eastAsia="Times New Roman" w:hAnsi="Times New Roman"/>
                <w:sz w:val="28"/>
              </w:rPr>
              <w:t>Player has fewer items or money in inventory, OR:</w:t>
            </w:r>
          </w:p>
          <w:p w:rsidR="009F565E" w:rsidRDefault="00374211">
            <w:pPr>
              <w:pStyle w:val="ListParagraph"/>
              <w:numPr>
                <w:ilvl w:val="0"/>
                <w:numId w:val="8"/>
              </w:numPr>
              <w:spacing w:after="0" w:line="100" w:lineRule="atLeast"/>
            </w:pPr>
            <w:r>
              <w:rPr>
                <w:rFonts w:ascii="Times New Roman" w:eastAsia="Times New Roman" w:hAnsi="Times New Roman"/>
                <w:sz w:val="28"/>
              </w:rPr>
              <w:t>No change</w:t>
            </w:r>
          </w:p>
        </w:tc>
      </w:tr>
    </w:tbl>
    <w:p w:rsidR="009F565E" w:rsidRDefault="00374211">
      <w:pPr>
        <w:pStyle w:val="Heading1"/>
        <w:rPr>
          <w:rFonts w:eastAsia="Times New Roman"/>
        </w:rPr>
      </w:pPr>
      <w:r>
        <w:rPr>
          <w:rFonts w:eastAsia="Times New Roman"/>
        </w:rPr>
        <w:lastRenderedPageBreak/>
        <w:t>Communication Diagram</w:t>
      </w:r>
    </w:p>
    <w:p w:rsidR="000F64A4" w:rsidRDefault="000F64A4" w:rsidP="000F64A4">
      <w:pPr>
        <w:pStyle w:val="BodyText"/>
      </w:pPr>
    </w:p>
    <w:p w:rsidR="00C324EA" w:rsidRPr="00C324EA" w:rsidRDefault="00C324EA" w:rsidP="00C324EA">
      <w:pPr>
        <w:pStyle w:val="BodyText"/>
        <w:rPr>
          <w:rFonts w:ascii="Times New Roman" w:hAnsi="Times New Roman" w:cs="Times New Roman"/>
          <w:sz w:val="28"/>
          <w:szCs w:val="28"/>
        </w:rPr>
      </w:pPr>
      <w:r>
        <w:rPr>
          <w:rFonts w:ascii="Times New Roman" w:hAnsi="Times New Roman" w:cs="Times New Roman"/>
          <w:sz w:val="28"/>
          <w:szCs w:val="28"/>
        </w:rPr>
        <w:t>For ‘Build’ Use Case, the communication diagram</w:t>
      </w:r>
      <w:r w:rsidR="007125E2">
        <w:rPr>
          <w:rFonts w:ascii="Times New Roman" w:hAnsi="Times New Roman" w:cs="Times New Roman"/>
          <w:sz w:val="28"/>
          <w:szCs w:val="28"/>
        </w:rPr>
        <w:t>(using ‘</w:t>
      </w:r>
      <w:proofErr w:type="spellStart"/>
      <w:r w:rsidR="007125E2">
        <w:rPr>
          <w:rFonts w:ascii="Times New Roman" w:hAnsi="Times New Roman" w:cs="Times New Roman"/>
          <w:sz w:val="28"/>
          <w:szCs w:val="28"/>
        </w:rPr>
        <w:t>Dia</w:t>
      </w:r>
      <w:proofErr w:type="spellEnd"/>
      <w:r w:rsidR="007125E2">
        <w:rPr>
          <w:rFonts w:ascii="Times New Roman" w:hAnsi="Times New Roman" w:cs="Times New Roman"/>
          <w:sz w:val="28"/>
          <w:szCs w:val="28"/>
        </w:rPr>
        <w:t>’ tool to plot)</w:t>
      </w:r>
      <w:r>
        <w:rPr>
          <w:rFonts w:ascii="Times New Roman" w:hAnsi="Times New Roman" w:cs="Times New Roman"/>
          <w:sz w:val="28"/>
          <w:szCs w:val="28"/>
        </w:rPr>
        <w:t>;</w:t>
      </w:r>
    </w:p>
    <w:p w:rsidR="00C324EA" w:rsidRDefault="00C324EA" w:rsidP="000F64A4">
      <w:pPr>
        <w:pStyle w:val="BodyText"/>
      </w:pPr>
    </w:p>
    <w:p w:rsidR="000F64A4" w:rsidRDefault="009835D2" w:rsidP="000F64A4">
      <w:pPr>
        <w:pStyle w:val="BodyText"/>
      </w:pPr>
      <w:r>
        <w:rPr>
          <w:noProof/>
          <w:lang w:eastAsia="en-IE"/>
        </w:rPr>
        <w:drawing>
          <wp:inline distT="0" distB="0" distL="0" distR="0" wp14:anchorId="62C14876" wp14:editId="2C05BE92">
            <wp:extent cx="5600700" cy="3304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993" cy="3305586"/>
                    </a:xfrm>
                    <a:prstGeom prst="rect">
                      <a:avLst/>
                    </a:prstGeom>
                  </pic:spPr>
                </pic:pic>
              </a:graphicData>
            </a:graphic>
          </wp:inline>
        </w:drawing>
      </w:r>
    </w:p>
    <w:p w:rsidR="000F64A4" w:rsidRDefault="000F64A4" w:rsidP="000F64A4">
      <w:pPr>
        <w:pStyle w:val="BodyText"/>
      </w:pPr>
    </w:p>
    <w:p w:rsidR="00C324EA" w:rsidRPr="00C324EA" w:rsidRDefault="00C324EA" w:rsidP="00C324EA">
      <w:pPr>
        <w:pStyle w:val="BodyText"/>
        <w:rPr>
          <w:rFonts w:ascii="Times New Roman" w:hAnsi="Times New Roman" w:cs="Times New Roman"/>
          <w:sz w:val="28"/>
          <w:szCs w:val="28"/>
        </w:rPr>
      </w:pPr>
      <w:r>
        <w:rPr>
          <w:rFonts w:ascii="Times New Roman" w:hAnsi="Times New Roman" w:cs="Times New Roman"/>
          <w:sz w:val="28"/>
          <w:szCs w:val="28"/>
        </w:rPr>
        <w:t>For ‘Attack’ Use Case, the communication diagram</w:t>
      </w:r>
      <w:r w:rsidR="007125E2">
        <w:rPr>
          <w:rFonts w:ascii="Times New Roman" w:hAnsi="Times New Roman" w:cs="Times New Roman"/>
          <w:sz w:val="28"/>
          <w:szCs w:val="28"/>
        </w:rPr>
        <w:t xml:space="preserve"> (using ‘</w:t>
      </w:r>
      <w:proofErr w:type="spellStart"/>
      <w:r w:rsidR="007125E2">
        <w:rPr>
          <w:rFonts w:ascii="Times New Roman" w:hAnsi="Times New Roman" w:cs="Times New Roman"/>
          <w:sz w:val="28"/>
          <w:szCs w:val="28"/>
        </w:rPr>
        <w:t>Dia</w:t>
      </w:r>
      <w:proofErr w:type="spellEnd"/>
      <w:r w:rsidR="007125E2">
        <w:rPr>
          <w:rFonts w:ascii="Times New Roman" w:hAnsi="Times New Roman" w:cs="Times New Roman"/>
          <w:sz w:val="28"/>
          <w:szCs w:val="28"/>
        </w:rPr>
        <w:t>’ tool to plot)</w:t>
      </w:r>
      <w:r>
        <w:rPr>
          <w:rFonts w:ascii="Times New Roman" w:hAnsi="Times New Roman" w:cs="Times New Roman"/>
          <w:sz w:val="28"/>
          <w:szCs w:val="28"/>
        </w:rPr>
        <w:t>;</w:t>
      </w:r>
    </w:p>
    <w:p w:rsidR="000F64A4" w:rsidRDefault="000F64A4" w:rsidP="000F64A4">
      <w:pPr>
        <w:pStyle w:val="BodyText"/>
      </w:pPr>
    </w:p>
    <w:p w:rsidR="000F64A4" w:rsidRDefault="00570A67" w:rsidP="000F64A4">
      <w:pPr>
        <w:pStyle w:val="BodyText"/>
      </w:pPr>
      <w:r>
        <w:rPr>
          <w:noProof/>
          <w:lang w:eastAsia="en-IE"/>
        </w:rPr>
        <w:drawing>
          <wp:inline distT="0" distB="0" distL="0" distR="0" wp14:anchorId="225F25DC" wp14:editId="373C3CEB">
            <wp:extent cx="5731510" cy="3397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7885"/>
                    </a:xfrm>
                    <a:prstGeom prst="rect">
                      <a:avLst/>
                    </a:prstGeom>
                  </pic:spPr>
                </pic:pic>
              </a:graphicData>
            </a:graphic>
          </wp:inline>
        </w:drawing>
      </w:r>
    </w:p>
    <w:p w:rsidR="00AB7D2F" w:rsidRPr="00C324EA" w:rsidRDefault="00C324EA" w:rsidP="000F64A4">
      <w:pPr>
        <w:pStyle w:val="BodyText"/>
        <w:rPr>
          <w:rFonts w:ascii="Times New Roman" w:hAnsi="Times New Roman" w:cs="Times New Roman"/>
          <w:sz w:val="28"/>
          <w:szCs w:val="28"/>
        </w:rPr>
      </w:pPr>
      <w:r>
        <w:rPr>
          <w:rFonts w:ascii="Times New Roman" w:hAnsi="Times New Roman" w:cs="Times New Roman"/>
          <w:sz w:val="28"/>
          <w:szCs w:val="28"/>
        </w:rPr>
        <w:lastRenderedPageBreak/>
        <w:t>For Trade Use Case, the communication diagram</w:t>
      </w:r>
      <w:r w:rsidR="007125E2">
        <w:rPr>
          <w:rFonts w:ascii="Times New Roman" w:hAnsi="Times New Roman" w:cs="Times New Roman"/>
          <w:sz w:val="28"/>
          <w:szCs w:val="28"/>
        </w:rPr>
        <w:t xml:space="preserve"> </w:t>
      </w:r>
      <w:r w:rsidR="007125E2">
        <w:rPr>
          <w:rFonts w:ascii="Times New Roman" w:hAnsi="Times New Roman" w:cs="Times New Roman"/>
          <w:sz w:val="28"/>
          <w:szCs w:val="28"/>
        </w:rPr>
        <w:t xml:space="preserve">(using </w:t>
      </w:r>
      <w:r w:rsidR="007125E2">
        <w:rPr>
          <w:rFonts w:ascii="Times New Roman" w:hAnsi="Times New Roman" w:cs="Times New Roman"/>
          <w:sz w:val="28"/>
          <w:szCs w:val="28"/>
        </w:rPr>
        <w:t xml:space="preserve">IBM’s </w:t>
      </w:r>
      <w:r w:rsidR="007125E2">
        <w:rPr>
          <w:rFonts w:ascii="Times New Roman" w:hAnsi="Times New Roman" w:cs="Times New Roman"/>
          <w:sz w:val="28"/>
          <w:szCs w:val="28"/>
        </w:rPr>
        <w:t>‘</w:t>
      </w:r>
      <w:r w:rsidR="007125E2">
        <w:rPr>
          <w:rFonts w:ascii="Times New Roman" w:hAnsi="Times New Roman" w:cs="Times New Roman"/>
          <w:sz w:val="28"/>
          <w:szCs w:val="28"/>
        </w:rPr>
        <w:t>Rational Modeler</w:t>
      </w:r>
      <w:r w:rsidR="007125E2">
        <w:rPr>
          <w:rFonts w:ascii="Times New Roman" w:hAnsi="Times New Roman" w:cs="Times New Roman"/>
          <w:sz w:val="28"/>
          <w:szCs w:val="28"/>
        </w:rPr>
        <w:t>’ tool to plot)</w:t>
      </w:r>
      <w:r>
        <w:rPr>
          <w:rFonts w:ascii="Times New Roman" w:hAnsi="Times New Roman" w:cs="Times New Roman"/>
          <w:sz w:val="28"/>
          <w:szCs w:val="28"/>
        </w:rPr>
        <w:t>;</w:t>
      </w:r>
    </w:p>
    <w:p w:rsidR="009F565E" w:rsidRDefault="00734232">
      <w:pPr>
        <w:rPr>
          <w:rFonts w:eastAsia="Times New Roman"/>
        </w:rPr>
      </w:pPr>
      <w:r>
        <w:rPr>
          <w:noProof/>
          <w:lang w:eastAsia="en-IE"/>
        </w:rPr>
        <w:drawing>
          <wp:inline distT="0" distB="0" distL="0" distR="0">
            <wp:extent cx="4685665" cy="399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5665" cy="3997960"/>
                    </a:xfrm>
                    <a:prstGeom prst="rect">
                      <a:avLst/>
                    </a:prstGeom>
                    <a:solidFill>
                      <a:srgbClr val="FFFFFF"/>
                    </a:solidFill>
                    <a:ln>
                      <a:noFill/>
                    </a:ln>
                  </pic:spPr>
                </pic:pic>
              </a:graphicData>
            </a:graphic>
          </wp:inline>
        </w:drawing>
      </w:r>
      <w:r w:rsidR="00374211">
        <w:rPr>
          <w:rFonts w:ascii="Times New Roman" w:eastAsia="Times New Roman" w:hAnsi="Times New Roman"/>
          <w:sz w:val="28"/>
        </w:rPr>
        <w:t xml:space="preserve"> </w:t>
      </w:r>
    </w:p>
    <w:p w:rsidR="009F565E" w:rsidRDefault="00374211">
      <w:pPr>
        <w:pStyle w:val="Heading1"/>
        <w:pageBreakBefore/>
        <w:rPr>
          <w:rFonts w:ascii="Times New Roman" w:eastAsia="Times New Roman" w:hAnsi="Times New Roman"/>
          <w:sz w:val="28"/>
        </w:rPr>
      </w:pPr>
      <w:r>
        <w:rPr>
          <w:rFonts w:eastAsia="Times New Roman"/>
        </w:rPr>
        <w:lastRenderedPageBreak/>
        <w:t>6. Glossary for Trading</w:t>
      </w:r>
    </w:p>
    <w:p w:rsidR="009F565E" w:rsidRDefault="00374211">
      <w:pPr>
        <w:ind w:left="360"/>
        <w:rPr>
          <w:rFonts w:ascii="Times New Roman" w:eastAsia="Times New Roman" w:hAnsi="Times New Roman"/>
          <w:sz w:val="28"/>
        </w:rPr>
      </w:pPr>
      <w:r>
        <w:rPr>
          <w:rFonts w:ascii="Times New Roman" w:eastAsia="Times New Roman" w:hAnsi="Times New Roman"/>
          <w:sz w:val="28"/>
        </w:rPr>
        <w:t>Actual Player: Human actor / PC, i.e. a player of the game.</w:t>
      </w:r>
    </w:p>
    <w:p w:rsidR="009F565E" w:rsidRDefault="00374211">
      <w:pPr>
        <w:ind w:left="360"/>
        <w:rPr>
          <w:rFonts w:ascii="Times New Roman" w:eastAsia="Times New Roman" w:hAnsi="Times New Roman"/>
          <w:sz w:val="28"/>
        </w:rPr>
      </w:pPr>
      <w:r>
        <w:rPr>
          <w:rFonts w:ascii="Times New Roman" w:eastAsia="Times New Roman" w:hAnsi="Times New Roman"/>
          <w:sz w:val="28"/>
        </w:rPr>
        <w:t>Item: Objects including Money handled by Resource Manager.</w:t>
      </w:r>
    </w:p>
    <w:p w:rsidR="009F565E" w:rsidRDefault="00374211">
      <w:pPr>
        <w:ind w:left="360"/>
        <w:rPr>
          <w:rFonts w:ascii="Times New Roman" w:eastAsia="Times New Roman" w:hAnsi="Times New Roman"/>
          <w:sz w:val="28"/>
        </w:rPr>
      </w:pPr>
      <w:r>
        <w:rPr>
          <w:rFonts w:ascii="Times New Roman" w:eastAsia="Times New Roman" w:hAnsi="Times New Roman"/>
          <w:sz w:val="28"/>
        </w:rPr>
        <w:t>Money: Currency used in-world as payment for purchases.</w:t>
      </w:r>
    </w:p>
    <w:p w:rsidR="009F565E" w:rsidRDefault="00374211">
      <w:pPr>
        <w:ind w:left="360"/>
        <w:rPr>
          <w:rFonts w:ascii="Times New Roman" w:eastAsia="Times New Roman" w:hAnsi="Times New Roman"/>
          <w:sz w:val="28"/>
        </w:rPr>
      </w:pPr>
      <w:r>
        <w:rPr>
          <w:rFonts w:ascii="Times New Roman" w:eastAsia="Times New Roman" w:hAnsi="Times New Roman"/>
          <w:sz w:val="28"/>
        </w:rPr>
        <w:t>NPC: Non-player character.</w:t>
      </w:r>
    </w:p>
    <w:p w:rsidR="009F565E" w:rsidRDefault="00374211">
      <w:pPr>
        <w:ind w:left="360"/>
        <w:rPr>
          <w:rFonts w:ascii="Times New Roman" w:eastAsia="Times New Roman" w:hAnsi="Times New Roman"/>
          <w:sz w:val="28"/>
        </w:rPr>
      </w:pPr>
      <w:r>
        <w:rPr>
          <w:rFonts w:ascii="Times New Roman" w:eastAsia="Times New Roman" w:hAnsi="Times New Roman"/>
          <w:sz w:val="28"/>
        </w:rPr>
        <w:t>PC: Player Character, analogue to Actual Player.</w:t>
      </w:r>
    </w:p>
    <w:p w:rsidR="009F565E" w:rsidRDefault="00374211">
      <w:pPr>
        <w:ind w:left="360"/>
        <w:rPr>
          <w:rFonts w:ascii="Times New Roman" w:eastAsia="Times New Roman" w:hAnsi="Times New Roman"/>
          <w:sz w:val="28"/>
        </w:rPr>
      </w:pPr>
      <w:r>
        <w:rPr>
          <w:rFonts w:ascii="Times New Roman" w:eastAsia="Times New Roman" w:hAnsi="Times New Roman"/>
          <w:sz w:val="28"/>
        </w:rPr>
        <w:t>Player: Abstract class, used for specialisations Actual Player and Shopkeeper.</w:t>
      </w:r>
    </w:p>
    <w:p w:rsidR="009F565E" w:rsidRDefault="00374211">
      <w:pPr>
        <w:ind w:left="360"/>
        <w:rPr>
          <w:rFonts w:ascii="Times New Roman" w:eastAsia="Times New Roman" w:hAnsi="Times New Roman"/>
          <w:sz w:val="28"/>
        </w:rPr>
      </w:pPr>
      <w:r>
        <w:rPr>
          <w:rFonts w:ascii="Times New Roman" w:eastAsia="Times New Roman" w:hAnsi="Times New Roman"/>
          <w:sz w:val="28"/>
        </w:rPr>
        <w:t xml:space="preserve">Resource Manager: Back-end managing system for Items (excluding Tools) and Money. This component manages transactions, such as to and from </w:t>
      </w:r>
    </w:p>
    <w:p w:rsidR="009F565E" w:rsidRDefault="00374211">
      <w:pPr>
        <w:ind w:left="360"/>
        <w:rPr>
          <w:rFonts w:ascii="Times New Roman" w:eastAsia="Times New Roman" w:hAnsi="Times New Roman"/>
          <w:sz w:val="28"/>
        </w:rPr>
      </w:pPr>
      <w:r>
        <w:rPr>
          <w:rFonts w:ascii="Times New Roman" w:eastAsia="Times New Roman" w:hAnsi="Times New Roman"/>
          <w:sz w:val="28"/>
        </w:rPr>
        <w:t>Shopkeeper: A NPC vendor in-world where Actual Players can conduct selling and purchasing of items. Payments are done with Money.</w:t>
      </w:r>
    </w:p>
    <w:p w:rsidR="009F565E" w:rsidRDefault="00374211">
      <w:pPr>
        <w:ind w:left="360"/>
        <w:rPr>
          <w:rFonts w:ascii="Times New Roman" w:eastAsia="Times New Roman" w:hAnsi="Times New Roman"/>
          <w:sz w:val="28"/>
        </w:rPr>
      </w:pPr>
      <w:r>
        <w:rPr>
          <w:rFonts w:ascii="Times New Roman" w:eastAsia="Times New Roman" w:hAnsi="Times New Roman"/>
          <w:sz w:val="28"/>
        </w:rPr>
        <w:t>Trading UI: A pop-up window for exchanging Money and Items between players and between players and Shopkeeper.</w:t>
      </w:r>
    </w:p>
    <w:p w:rsidR="009F565E" w:rsidRDefault="009F565E">
      <w:pPr>
        <w:ind w:left="360"/>
        <w:rPr>
          <w:rFonts w:ascii="Times New Roman" w:eastAsia="Times New Roman" w:hAnsi="Times New Roman"/>
          <w:sz w:val="28"/>
        </w:rPr>
      </w:pPr>
    </w:p>
    <w:p w:rsidR="009F565E" w:rsidRDefault="009F565E">
      <w:pPr>
        <w:ind w:left="360"/>
        <w:rPr>
          <w:rFonts w:ascii="Times New Roman" w:eastAsia="Times New Roman" w:hAnsi="Times New Roman"/>
          <w:sz w:val="28"/>
        </w:rPr>
      </w:pPr>
    </w:p>
    <w:p w:rsidR="009F565E" w:rsidRDefault="009F565E">
      <w:pPr>
        <w:rPr>
          <w:lang w:val="en-US"/>
        </w:rPr>
      </w:pPr>
    </w:p>
    <w:p w:rsidR="009F565E" w:rsidRDefault="009F565E">
      <w:pPr>
        <w:rPr>
          <w:lang w:val="en-US"/>
        </w:rPr>
      </w:pPr>
    </w:p>
    <w:p w:rsidR="009F565E" w:rsidRDefault="009F565E">
      <w:pPr>
        <w:rPr>
          <w:rFonts w:ascii="Calibri Light" w:hAnsi="Calibri Light" w:cs="font222"/>
          <w:color w:val="1F3763"/>
          <w:sz w:val="24"/>
          <w:szCs w:val="24"/>
          <w:lang w:val="en-US"/>
        </w:rPr>
      </w:pPr>
    </w:p>
    <w:p w:rsidR="009F565E" w:rsidRDefault="00374211">
      <w:pPr>
        <w:pStyle w:val="Heading2"/>
        <w:pageBreakBefore/>
        <w:rPr>
          <w:lang w:val="en-US"/>
        </w:rPr>
      </w:pPr>
      <w:r>
        <w:rPr>
          <w:lang w:val="en-US"/>
        </w:rPr>
        <w:lastRenderedPageBreak/>
        <w:t>Deliverable Timeline</w:t>
      </w:r>
    </w:p>
    <w:p w:rsidR="009F565E" w:rsidRDefault="009F565E">
      <w:pPr>
        <w:rPr>
          <w:rFonts w:ascii="Calibri Light" w:hAnsi="Calibri Light" w:cs="font222"/>
          <w:color w:val="2F5496"/>
          <w:sz w:val="26"/>
          <w:szCs w:val="26"/>
          <w:lang w:val="en-US"/>
        </w:rPr>
      </w:pPr>
    </w:p>
    <w:p w:rsidR="009F565E" w:rsidRDefault="00374211">
      <w:pPr>
        <w:pStyle w:val="Heading3"/>
        <w:rPr>
          <w:lang w:val="en-US"/>
        </w:rPr>
      </w:pPr>
      <w:r>
        <w:rPr>
          <w:lang w:val="en-US"/>
        </w:rPr>
        <w:t>Project Plan</w:t>
      </w:r>
    </w:p>
    <w:p w:rsidR="009F565E" w:rsidRPr="0054334F" w:rsidRDefault="00374211">
      <w:pPr>
        <w:rPr>
          <w:rFonts w:ascii="Times New Roman" w:hAnsi="Times New Roman" w:cs="Times New Roman"/>
          <w:sz w:val="28"/>
        </w:rPr>
      </w:pPr>
      <w:r w:rsidRPr="0054334F">
        <w:rPr>
          <w:rFonts w:ascii="Times New Roman" w:hAnsi="Times New Roman" w:cs="Times New Roman"/>
          <w:sz w:val="28"/>
          <w:lang w:val="en-US"/>
        </w:rPr>
        <w:t>For the full project plan, please refer to the attached PDF file Minecraft_projplan_VCR.pdf</w:t>
      </w:r>
    </w:p>
    <w:p w:rsidR="009F565E" w:rsidRDefault="00734232">
      <w:pPr>
        <w:rPr>
          <w:b/>
          <w:sz w:val="26"/>
          <w:szCs w:val="26"/>
          <w:lang w:val="en-US"/>
        </w:rPr>
      </w:pPr>
      <w:r>
        <w:rPr>
          <w:noProof/>
          <w:lang w:eastAsia="en-IE"/>
        </w:rPr>
        <w:drawing>
          <wp:inline distT="0" distB="0" distL="0" distR="0">
            <wp:extent cx="5731510" cy="3729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solidFill>
                      <a:srgbClr val="FFFFFF"/>
                    </a:solidFill>
                    <a:ln>
                      <a:noFill/>
                    </a:ln>
                  </pic:spPr>
                </pic:pic>
              </a:graphicData>
            </a:graphic>
          </wp:inline>
        </w:drawing>
      </w:r>
    </w:p>
    <w:p w:rsidR="009F565E" w:rsidRDefault="009F565E">
      <w:pPr>
        <w:rPr>
          <w:b/>
          <w:sz w:val="26"/>
          <w:szCs w:val="26"/>
          <w:lang w:val="en-US"/>
        </w:rPr>
      </w:pPr>
    </w:p>
    <w:p w:rsidR="009F565E" w:rsidRDefault="009F565E">
      <w:pPr>
        <w:rPr>
          <w:b/>
          <w:sz w:val="26"/>
          <w:szCs w:val="26"/>
          <w:lang w:val="en-US"/>
        </w:rPr>
      </w:pPr>
    </w:p>
    <w:p w:rsidR="009F565E" w:rsidRDefault="009F565E">
      <w:pPr>
        <w:rPr>
          <w:b/>
          <w:sz w:val="26"/>
          <w:szCs w:val="26"/>
          <w:lang w:val="en-US"/>
        </w:rPr>
      </w:pPr>
    </w:p>
    <w:p w:rsidR="009F565E" w:rsidRDefault="009F565E">
      <w:pPr>
        <w:rPr>
          <w:rFonts w:ascii="Calibri Light" w:hAnsi="Calibri Light" w:cs="font222"/>
          <w:b/>
          <w:color w:val="2F5496"/>
          <w:sz w:val="26"/>
          <w:szCs w:val="26"/>
          <w:lang w:val="en-US"/>
        </w:rPr>
      </w:pPr>
    </w:p>
    <w:p w:rsidR="009F565E" w:rsidRDefault="00374211">
      <w:pPr>
        <w:pStyle w:val="Heading1"/>
        <w:pageBreakBefore/>
        <w:rPr>
          <w:rFonts w:ascii="Times New Roman" w:hAnsi="Times New Roman" w:cs="Times New Roman"/>
          <w:sz w:val="28"/>
          <w:lang w:val="en-US"/>
        </w:rPr>
      </w:pPr>
      <w:r>
        <w:rPr>
          <w:b/>
          <w:sz w:val="26"/>
          <w:szCs w:val="26"/>
          <w:lang w:val="en-US"/>
        </w:rPr>
        <w:lastRenderedPageBreak/>
        <w:t>Testing and Acceptance Criteria</w:t>
      </w:r>
    </w:p>
    <w:p w:rsidR="009F565E" w:rsidRDefault="00374211">
      <w:r>
        <w:rPr>
          <w:rFonts w:ascii="Times New Roman" w:hAnsi="Times New Roman" w:cs="Times New Roman"/>
          <w:sz w:val="28"/>
          <w:lang w:val="en-US"/>
        </w:rPr>
        <w:t>For each use case acceptance criteria are as</w:t>
      </w:r>
      <w:r w:rsidR="005322B6">
        <w:rPr>
          <w:rFonts w:ascii="Times New Roman" w:hAnsi="Times New Roman" w:cs="Times New Roman"/>
          <w:sz w:val="28"/>
          <w:lang w:val="en-US"/>
        </w:rPr>
        <w:t xml:space="preserve"> below;</w:t>
      </w:r>
    </w:p>
    <w:p w:rsidR="009F565E" w:rsidRDefault="00374211">
      <w:pPr>
        <w:pStyle w:val="Heading2"/>
      </w:pPr>
      <w:r>
        <w:t>Player Register with Minecraft server</w:t>
      </w:r>
    </w:p>
    <w:p w:rsidR="009F565E" w:rsidRDefault="00374211">
      <w:pPr>
        <w:pStyle w:val="Heading4"/>
        <w:ind w:left="0" w:firstLine="720"/>
      </w:pPr>
      <w:r>
        <w:t>Capture and Validate Name, Address, Date of Birth and email for new user.</w:t>
      </w:r>
    </w:p>
    <w:p w:rsidR="009F565E" w:rsidRDefault="00374211">
      <w:pPr>
        <w:pStyle w:val="Heading4"/>
        <w:ind w:left="0" w:firstLine="720"/>
      </w:pPr>
      <w:r>
        <w:t>Validate Address for country availability.</w:t>
      </w:r>
    </w:p>
    <w:p w:rsidR="009F565E" w:rsidRDefault="00374211">
      <w:pPr>
        <w:pStyle w:val="Heading4"/>
        <w:ind w:left="0" w:firstLine="720"/>
      </w:pPr>
      <w:r>
        <w:t>Validate Date of Birth</w:t>
      </w:r>
    </w:p>
    <w:p w:rsidR="009F565E" w:rsidRDefault="00374211">
      <w:pPr>
        <w:pStyle w:val="Heading4"/>
        <w:ind w:left="0" w:firstLine="720"/>
        <w:rPr>
          <w:rFonts w:ascii="Consolas" w:hAnsi="Consolas" w:cs="Consolas"/>
        </w:rPr>
      </w:pPr>
      <w:r>
        <w:t>Validate email</w:t>
      </w:r>
    </w:p>
    <w:p w:rsidR="009F565E" w:rsidRDefault="00374211">
      <w:pPr>
        <w:pStyle w:val="ListParagraph"/>
        <w:spacing w:after="0" w:line="100" w:lineRule="atLeast"/>
      </w:pPr>
      <w:r>
        <w:rPr>
          <w:rFonts w:ascii="Consolas" w:hAnsi="Consolas" w:cs="Consolas"/>
        </w:rPr>
        <w:tab/>
      </w:r>
    </w:p>
    <w:p w:rsidR="009F565E" w:rsidRDefault="00374211">
      <w:pPr>
        <w:pStyle w:val="Heading2"/>
      </w:pPr>
      <w:r>
        <w:t>Player Logs in with Minecraft server.</w:t>
      </w:r>
    </w:p>
    <w:p w:rsidR="009F565E" w:rsidRDefault="00374211">
      <w:pPr>
        <w:pStyle w:val="Heading4"/>
        <w:ind w:left="0" w:firstLine="720"/>
      </w:pPr>
      <w:r>
        <w:t>Login is not locked or expired.</w:t>
      </w:r>
    </w:p>
    <w:p w:rsidR="009F565E" w:rsidRDefault="00374211">
      <w:pPr>
        <w:pStyle w:val="Heading4"/>
        <w:ind w:left="0" w:firstLine="720"/>
      </w:pPr>
      <w:r>
        <w:t>If login fails option to login alternatively example retrieve / change password or use OTP</w:t>
      </w:r>
    </w:p>
    <w:p w:rsidR="009F565E" w:rsidRDefault="00374211">
      <w:pPr>
        <w:pStyle w:val="Heading4"/>
        <w:ind w:left="0" w:firstLine="720"/>
      </w:pPr>
      <w:r>
        <w:t>If paid account option to top op</w:t>
      </w:r>
    </w:p>
    <w:p w:rsidR="009F565E" w:rsidRDefault="00374211">
      <w:pPr>
        <w:pStyle w:val="Heading4"/>
        <w:ind w:left="0" w:firstLine="720"/>
      </w:pPr>
      <w:r>
        <w:t>If free account invite to change to pay model.</w:t>
      </w:r>
    </w:p>
    <w:p w:rsidR="009F565E" w:rsidRDefault="00374211">
      <w:pPr>
        <w:pStyle w:val="Heading2"/>
      </w:pPr>
      <w:r>
        <w:t>Player Logs in, the player has option to Create or Update world with World Server</w:t>
      </w:r>
    </w:p>
    <w:p w:rsidR="009F565E" w:rsidRDefault="00374211">
      <w:pPr>
        <w:pStyle w:val="Heading4"/>
        <w:ind w:left="0" w:firstLine="720"/>
      </w:pPr>
      <w:r>
        <w:t>Can create world</w:t>
      </w:r>
    </w:p>
    <w:p w:rsidR="009F565E" w:rsidRDefault="00374211">
      <w:pPr>
        <w:pStyle w:val="Heading4"/>
        <w:ind w:left="0" w:firstLine="720"/>
      </w:pPr>
      <w:r>
        <w:t>Can update world</w:t>
      </w:r>
    </w:p>
    <w:p w:rsidR="009F565E" w:rsidRDefault="009F565E"/>
    <w:p w:rsidR="009F565E" w:rsidRDefault="00374211">
      <w:pPr>
        <w:pStyle w:val="Heading2"/>
      </w:pPr>
      <w:r>
        <w:t>Player Logs in Start Single Player Game Build/Destroy/Attack with opposite Virtual player.</w:t>
      </w:r>
    </w:p>
    <w:p w:rsidR="009F565E" w:rsidRDefault="00374211">
      <w:pPr>
        <w:pStyle w:val="Heading4"/>
        <w:ind w:left="0" w:firstLine="720"/>
      </w:pPr>
      <w:r>
        <w:t>A virtual player can be created</w:t>
      </w:r>
    </w:p>
    <w:p w:rsidR="009F565E" w:rsidRDefault="00374211">
      <w:pPr>
        <w:pStyle w:val="Heading4"/>
        <w:ind w:left="0" w:firstLine="720"/>
      </w:pPr>
      <w:r>
        <w:t>Player can play with virtual player.</w:t>
      </w:r>
    </w:p>
    <w:p w:rsidR="009F565E" w:rsidRDefault="009F565E"/>
    <w:p w:rsidR="009F565E" w:rsidRDefault="00374211">
      <w:pPr>
        <w:pStyle w:val="Heading2"/>
      </w:pPr>
      <w:r>
        <w:t>Player Logs in Starts multiplayer game Cooperate/Build/Destroy/Attack/Send Message with opponent player</w:t>
      </w:r>
    </w:p>
    <w:p w:rsidR="009F565E" w:rsidRDefault="00374211">
      <w:pPr>
        <w:pStyle w:val="Heading4"/>
        <w:ind w:left="0" w:firstLine="720"/>
      </w:pPr>
      <w:r>
        <w:t xml:space="preserve"> Can Cooperate/Build/Destroy/Attack/Send Message with opponent player</w:t>
      </w:r>
    </w:p>
    <w:p w:rsidR="009F565E" w:rsidRDefault="009F565E"/>
    <w:p w:rsidR="009F565E" w:rsidRDefault="00374211">
      <w:pPr>
        <w:pStyle w:val="Heading2"/>
      </w:pPr>
      <w:r>
        <w:t>Player logs in buys add on</w:t>
      </w:r>
    </w:p>
    <w:p w:rsidR="009F565E" w:rsidRDefault="00374211">
      <w:pPr>
        <w:pStyle w:val="Heading4"/>
        <w:ind w:left="0" w:firstLine="720"/>
        <w:rPr>
          <w:b/>
          <w:sz w:val="26"/>
          <w:szCs w:val="26"/>
          <w:lang w:val="en-US"/>
        </w:rPr>
      </w:pPr>
      <w:r>
        <w:t>Payments can be processed for valid user to buy add on.</w:t>
      </w:r>
    </w:p>
    <w:p w:rsidR="009F565E" w:rsidRDefault="009F565E">
      <w:pPr>
        <w:pStyle w:val="Heading1"/>
        <w:rPr>
          <w:b/>
          <w:sz w:val="26"/>
          <w:szCs w:val="26"/>
          <w:lang w:val="en-US"/>
        </w:rPr>
      </w:pPr>
    </w:p>
    <w:p w:rsidR="009F565E" w:rsidRDefault="009F565E">
      <w:pPr>
        <w:rPr>
          <w:rFonts w:ascii="Calibri Light" w:hAnsi="Calibri Light" w:cs="font222"/>
          <w:b/>
          <w:color w:val="2F5496"/>
          <w:sz w:val="26"/>
          <w:szCs w:val="26"/>
          <w:lang w:val="en-US"/>
        </w:rPr>
      </w:pPr>
    </w:p>
    <w:p w:rsidR="009F565E" w:rsidRDefault="00374211">
      <w:pPr>
        <w:pStyle w:val="Heading1"/>
        <w:pageBreakBefore/>
        <w:rPr>
          <w:b/>
          <w:sz w:val="26"/>
          <w:szCs w:val="26"/>
          <w:lang w:val="en-US"/>
        </w:rPr>
      </w:pPr>
      <w:r>
        <w:rPr>
          <w:b/>
          <w:sz w:val="26"/>
          <w:szCs w:val="26"/>
          <w:lang w:val="en-US"/>
        </w:rPr>
        <w:lastRenderedPageBreak/>
        <w:t>Glossary</w:t>
      </w:r>
    </w:p>
    <w:p w:rsidR="009F565E" w:rsidRDefault="009F565E">
      <w:pPr>
        <w:rPr>
          <w:rFonts w:ascii="Calibri Light" w:hAnsi="Calibri Light" w:cs="font222"/>
          <w:b/>
          <w:color w:val="2F5496"/>
          <w:sz w:val="26"/>
          <w:szCs w:val="26"/>
          <w:lang w:val="en-US"/>
        </w:rPr>
      </w:pPr>
    </w:p>
    <w:p w:rsidR="009F565E" w:rsidRDefault="009F565E">
      <w:pPr>
        <w:rPr>
          <w:lang w:val="en-US"/>
        </w:rPr>
      </w:pPr>
    </w:p>
    <w:p w:rsidR="009F565E" w:rsidRDefault="009F565E"/>
    <w:p w:rsidR="00374211" w:rsidRDefault="00374211">
      <w:bookmarkStart w:id="3" w:name="_GoBack"/>
      <w:bookmarkEnd w:id="3"/>
    </w:p>
    <w:sectPr w:rsidR="00374211">
      <w:pgSz w:w="11906" w:h="16838"/>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ont222">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3OOSEIndividualDeliverables"/>
      <w:lvlText w:val="%1."/>
      <w:lvlJc w:val="left"/>
      <w:pPr>
        <w:tabs>
          <w:tab w:val="num" w:pos="0"/>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1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multilevel"/>
    <w:tmpl w:val="00000007"/>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28"/>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32"/>
    <w:rsid w:val="000C33F5"/>
    <w:rsid w:val="000F64A4"/>
    <w:rsid w:val="00374211"/>
    <w:rsid w:val="004A431E"/>
    <w:rsid w:val="005322B6"/>
    <w:rsid w:val="0054334F"/>
    <w:rsid w:val="00570A67"/>
    <w:rsid w:val="007125E2"/>
    <w:rsid w:val="00734232"/>
    <w:rsid w:val="009835D2"/>
    <w:rsid w:val="009F565E"/>
    <w:rsid w:val="00AB7D2F"/>
    <w:rsid w:val="00B4623E"/>
    <w:rsid w:val="00C324EA"/>
    <w:rsid w:val="00DF2861"/>
    <w:rsid w:val="00E51076"/>
    <w:rsid w:val="00F936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EE9FB3"/>
  <w15:chartTrackingRefBased/>
  <w15:docId w15:val="{5AB4ED21-E0E5-44A3-BAF1-834E93C1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259" w:lineRule="auto"/>
    </w:pPr>
    <w:rPr>
      <w:rFonts w:ascii="Calibri" w:eastAsia="SimSun" w:hAnsi="Calibri" w:cs="Calibri"/>
      <w:kern w:val="1"/>
      <w:sz w:val="22"/>
      <w:szCs w:val="22"/>
      <w:lang w:eastAsia="ar-SA"/>
    </w:rPr>
  </w:style>
  <w:style w:type="paragraph" w:styleId="Heading1">
    <w:name w:val="heading 1"/>
    <w:basedOn w:val="Normal"/>
    <w:next w:val="BodyText"/>
    <w:qFormat/>
    <w:pPr>
      <w:keepNext/>
      <w:keepLines/>
      <w:spacing w:before="240" w:after="0"/>
      <w:outlineLvl w:val="0"/>
    </w:pPr>
    <w:rPr>
      <w:rFonts w:ascii="Calibri Light" w:hAnsi="Calibri Light" w:cs="font222"/>
      <w:color w:val="2F5496"/>
      <w:sz w:val="32"/>
      <w:szCs w:val="32"/>
    </w:rPr>
  </w:style>
  <w:style w:type="paragraph" w:styleId="Heading2">
    <w:name w:val="heading 2"/>
    <w:basedOn w:val="Normal"/>
    <w:next w:val="BodyText"/>
    <w:qFormat/>
    <w:pPr>
      <w:keepNext/>
      <w:keepLines/>
      <w:numPr>
        <w:ilvl w:val="1"/>
        <w:numId w:val="1"/>
      </w:numPr>
      <w:spacing w:before="40" w:after="0"/>
      <w:outlineLvl w:val="1"/>
    </w:pPr>
    <w:rPr>
      <w:rFonts w:ascii="Calibri Light" w:hAnsi="Calibri Light" w:cs="font222"/>
      <w:color w:val="2F5496"/>
      <w:sz w:val="26"/>
      <w:szCs w:val="26"/>
    </w:rPr>
  </w:style>
  <w:style w:type="paragraph" w:styleId="Heading3">
    <w:name w:val="heading 3"/>
    <w:basedOn w:val="Normal"/>
    <w:next w:val="BodyText"/>
    <w:qFormat/>
    <w:pPr>
      <w:keepNext/>
      <w:keepLines/>
      <w:numPr>
        <w:ilvl w:val="2"/>
        <w:numId w:val="1"/>
      </w:numPr>
      <w:spacing w:before="40" w:after="0"/>
      <w:outlineLvl w:val="2"/>
    </w:pPr>
    <w:rPr>
      <w:rFonts w:ascii="Calibri Light" w:hAnsi="Calibri Light" w:cs="font222"/>
      <w:color w:val="1F3763"/>
      <w:sz w:val="24"/>
      <w:szCs w:val="24"/>
    </w:rPr>
  </w:style>
  <w:style w:type="paragraph" w:styleId="Heading4">
    <w:name w:val="heading 4"/>
    <w:basedOn w:val="Normal"/>
    <w:next w:val="BodyText"/>
    <w:qFormat/>
    <w:pPr>
      <w:keepNext/>
      <w:keepLines/>
      <w:numPr>
        <w:ilvl w:val="3"/>
        <w:numId w:val="1"/>
      </w:numPr>
      <w:spacing w:before="40" w:after="0"/>
      <w:outlineLvl w:val="3"/>
    </w:pPr>
    <w:rPr>
      <w:rFonts w:ascii="Calibri Light" w:hAnsi="Calibri Light" w:cs="font222"/>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qFormat/>
    <w:rPr>
      <w:b/>
      <w:bCs/>
      <w:i/>
      <w:iCs/>
      <w:spacing w:val="5"/>
    </w:rPr>
  </w:style>
  <w:style w:type="character" w:customStyle="1" w:styleId="TitleChar">
    <w:name w:val="Title Char"/>
    <w:basedOn w:val="DefaultParagraphFont"/>
    <w:rPr>
      <w:rFonts w:ascii="Calibri Light" w:hAnsi="Calibri Light" w:cs="font222"/>
      <w:spacing w:val="-10"/>
      <w:kern w:val="1"/>
      <w:sz w:val="56"/>
      <w:szCs w:val="56"/>
    </w:rPr>
  </w:style>
  <w:style w:type="character" w:customStyle="1" w:styleId="Heading1Char">
    <w:name w:val="Heading 1 Char"/>
    <w:basedOn w:val="DefaultParagraphFont"/>
    <w:rPr>
      <w:rFonts w:ascii="Calibri Light" w:hAnsi="Calibri Light" w:cs="font222"/>
      <w:color w:val="2F5496"/>
      <w:sz w:val="32"/>
      <w:szCs w:val="32"/>
    </w:rPr>
  </w:style>
  <w:style w:type="character" w:customStyle="1" w:styleId="Heading2Char">
    <w:name w:val="Heading 2 Char"/>
    <w:basedOn w:val="DefaultParagraphFont"/>
    <w:rPr>
      <w:rFonts w:ascii="Calibri Light" w:hAnsi="Calibri Light" w:cs="font222"/>
      <w:color w:val="2F5496"/>
      <w:sz w:val="26"/>
      <w:szCs w:val="26"/>
    </w:rPr>
  </w:style>
  <w:style w:type="character" w:customStyle="1" w:styleId="Heading3OOSEGroupDeliverablesChar">
    <w:name w:val="Heading 3 OOSE Group Deliverables Char"/>
    <w:rPr>
      <w:rFonts w:ascii="Verdana" w:eastAsia="Times New Roman" w:hAnsi="Verdana" w:cs="font222"/>
      <w:bCs/>
      <w:color w:val="00B150"/>
      <w:sz w:val="24"/>
      <w:szCs w:val="26"/>
    </w:rPr>
  </w:style>
  <w:style w:type="character" w:customStyle="1" w:styleId="Heading3OOSEIndividualDeliverablesChar">
    <w:name w:val="Heading 3 OOSE Individual Deliverables Char"/>
    <w:rPr>
      <w:rFonts w:ascii="Verdana" w:eastAsia="Times New Roman" w:hAnsi="Verdana" w:cs="font222"/>
      <w:bCs/>
      <w:color w:val="0070C1"/>
      <w:sz w:val="24"/>
      <w:szCs w:val="26"/>
    </w:rPr>
  </w:style>
  <w:style w:type="character" w:customStyle="1" w:styleId="Heading3Char">
    <w:name w:val="Heading 3 Char"/>
    <w:basedOn w:val="DefaultParagraphFont"/>
    <w:rPr>
      <w:rFonts w:ascii="Calibri Light" w:hAnsi="Calibri Light" w:cs="font222"/>
      <w:color w:val="1F3763"/>
      <w:sz w:val="24"/>
      <w:szCs w:val="24"/>
    </w:rPr>
  </w:style>
  <w:style w:type="character" w:customStyle="1" w:styleId="Heading4Char">
    <w:name w:val="Heading 4 Char"/>
    <w:basedOn w:val="DefaultParagraphFont"/>
    <w:rPr>
      <w:rFonts w:ascii="Calibri Light" w:hAnsi="Calibri Light" w:cs="font222"/>
      <w:i/>
      <w:iCs/>
      <w:color w:val="2F5496"/>
    </w:rPr>
  </w:style>
  <w:style w:type="character" w:customStyle="1" w:styleId="SubtitleChar">
    <w:name w:val="Subtitle Char"/>
    <w:basedOn w:val="DefaultParagraphFont"/>
    <w:rPr>
      <w:rFonts w:cs="font222"/>
      <w:color w:val="5A5A5A"/>
      <w:spacing w:val="15"/>
    </w:rPr>
  </w:style>
  <w:style w:type="character" w:customStyle="1" w:styleId="FootnoteTextChar">
    <w:name w:val="Footnote Text Char"/>
    <w:basedOn w:val="DefaultParagraphFont"/>
    <w:rPr>
      <w:sz w:val="20"/>
      <w:szCs w:val="20"/>
    </w:rPr>
  </w:style>
  <w:style w:type="character" w:customStyle="1" w:styleId="FootnoteReference1">
    <w:name w:val="Footnote Reference1"/>
    <w:basedOn w:val="DefaultParagraphFont"/>
    <w:rPr>
      <w:vertAlign w:val="superscript"/>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spacing w:after="0" w:line="100" w:lineRule="atLeast"/>
    </w:pPr>
    <w:rPr>
      <w:rFonts w:ascii="Calibri Light" w:hAnsi="Calibri Light" w:cs="font222"/>
      <w:b/>
      <w:bCs/>
      <w:spacing w:val="-10"/>
      <w:sz w:val="56"/>
      <w:szCs w:val="56"/>
    </w:rPr>
  </w:style>
  <w:style w:type="paragraph" w:styleId="Subtitle">
    <w:name w:val="Subtitle"/>
    <w:basedOn w:val="Normal"/>
    <w:next w:val="BodyText"/>
    <w:qFormat/>
    <w:rPr>
      <w:rFonts w:cs="font222"/>
      <w:i/>
      <w:iCs/>
      <w:color w:val="5A5A5A"/>
      <w:spacing w:val="15"/>
      <w:sz w:val="28"/>
      <w:szCs w:val="28"/>
    </w:rPr>
  </w:style>
  <w:style w:type="paragraph" w:customStyle="1" w:styleId="Heading3OOSEGroupDeliverables">
    <w:name w:val="Heading 3 OOSE Group Deliverables"/>
    <w:basedOn w:val="Heading3"/>
    <w:pPr>
      <w:keepLines w:val="0"/>
      <w:numPr>
        <w:numId w:val="0"/>
      </w:numPr>
      <w:tabs>
        <w:tab w:val="left" w:pos="720"/>
      </w:tabs>
      <w:spacing w:before="240" w:after="60" w:line="0" w:lineRule="atLeast"/>
      <w:jc w:val="both"/>
      <w:outlineLvl w:val="9"/>
    </w:pPr>
    <w:rPr>
      <w:rFonts w:ascii="Verdana" w:eastAsia="Times New Roman" w:hAnsi="Verdana"/>
      <w:bCs/>
      <w:color w:val="00B150"/>
      <w:szCs w:val="26"/>
    </w:rPr>
  </w:style>
  <w:style w:type="paragraph" w:customStyle="1" w:styleId="Heading3OOSEIndividualDeliverables">
    <w:name w:val="Heading 3 OOSE Individual Deliverables"/>
    <w:basedOn w:val="Heading3"/>
    <w:pPr>
      <w:keepLines w:val="0"/>
      <w:numPr>
        <w:ilvl w:val="0"/>
      </w:numPr>
      <w:tabs>
        <w:tab w:val="left" w:pos="720"/>
      </w:tabs>
      <w:spacing w:before="240" w:after="60" w:line="0" w:lineRule="atLeast"/>
      <w:ind w:left="0" w:right="200" w:firstLine="0"/>
      <w:jc w:val="both"/>
      <w:outlineLvl w:val="0"/>
    </w:pPr>
    <w:rPr>
      <w:rFonts w:ascii="Verdana" w:eastAsia="Times New Roman" w:hAnsi="Verdana"/>
      <w:bCs/>
      <w:color w:val="0070C1"/>
      <w:szCs w:val="26"/>
    </w:rPr>
  </w:style>
  <w:style w:type="paragraph" w:styleId="ListParagraph">
    <w:name w:val="List Paragraph"/>
    <w:basedOn w:val="Normal"/>
    <w:qFormat/>
    <w:pPr>
      <w:ind w:left="720"/>
    </w:pPr>
  </w:style>
  <w:style w:type="paragraph" w:styleId="NoSpacing">
    <w:name w:val="No Spacing"/>
    <w:qFormat/>
    <w:pPr>
      <w:suppressAutoHyphens/>
      <w:spacing w:line="100" w:lineRule="atLeast"/>
    </w:pPr>
    <w:rPr>
      <w:rFonts w:ascii="Calibri" w:eastAsia="SimSun" w:hAnsi="Calibri" w:cs="Calibri"/>
      <w:kern w:val="1"/>
      <w:sz w:val="22"/>
      <w:szCs w:val="22"/>
      <w:lang w:eastAsia="ar-SA"/>
    </w:rPr>
  </w:style>
  <w:style w:type="paragraph" w:customStyle="1" w:styleId="FootnoteText1">
    <w:name w:val="Footnote Text1"/>
    <w:basedOn w:val="Normal"/>
    <w:pPr>
      <w:spacing w:after="0" w:line="100" w:lineRule="atLeas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odle.ncirl.ie/mod/resource/view.php?id=1027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odle.ncirl.ie/mod/url/view.php?id=10226" TargetMode="External"/><Relationship Id="rId11" Type="http://schemas.openxmlformats.org/officeDocument/2006/relationships/image" Target="media/image4.png"/><Relationship Id="rId5" Type="http://schemas.openxmlformats.org/officeDocument/2006/relationships/hyperlink" Target="https://moodle.ncirl.ie/mod/resource/view.php?id=10277"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vdate</dc:creator>
  <cp:keywords/>
  <cp:lastModifiedBy>rajeeva823</cp:lastModifiedBy>
  <cp:revision>6</cp:revision>
  <cp:lastPrinted>1900-01-01T00:00:00Z</cp:lastPrinted>
  <dcterms:created xsi:type="dcterms:W3CDTF">2017-05-01T14:04:00Z</dcterms:created>
  <dcterms:modified xsi:type="dcterms:W3CDTF">2017-05-01T14:33:00Z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